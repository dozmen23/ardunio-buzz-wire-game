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2461A8" w14:textId="7FBDA864" w:rsidR="007A2AB2" w:rsidRDefault="3D36D4D8" w:rsidP="7C7C5C18">
      <w:pPr>
        <w:pageBreakBefore/>
        <w:spacing w:line="240" w:lineRule="auto"/>
        <w:ind w:firstLine="0"/>
        <w:jc w:val="center"/>
        <w:rPr>
          <w:b/>
          <w:bCs/>
        </w:rPr>
      </w:pPr>
      <w:r w:rsidRPr="64855081">
        <w:rPr>
          <w:b/>
          <w:bCs/>
        </w:rPr>
        <w:t>T</w:t>
      </w:r>
      <w:r w:rsidR="0A8849A8" w:rsidRPr="64855081">
        <w:rPr>
          <w:b/>
          <w:bCs/>
        </w:rPr>
        <w:t>.C.</w:t>
      </w:r>
    </w:p>
    <w:p w14:paraId="2EC3381C" w14:textId="77777777" w:rsidR="007A2AB2" w:rsidRDefault="007A2AB2">
      <w:pPr>
        <w:spacing w:line="240" w:lineRule="auto"/>
        <w:ind w:firstLine="0"/>
        <w:jc w:val="center"/>
        <w:rPr>
          <w:b/>
        </w:rPr>
      </w:pPr>
      <w:r>
        <w:rPr>
          <w:b/>
        </w:rPr>
        <w:t>BAHÇEŞEHİR UNIVERSITY</w:t>
      </w:r>
    </w:p>
    <w:p w14:paraId="124C47FE" w14:textId="77777777" w:rsidR="007A2AB2" w:rsidRDefault="007A2AB2">
      <w:pPr>
        <w:spacing w:line="240" w:lineRule="auto"/>
        <w:ind w:firstLine="0"/>
        <w:jc w:val="center"/>
        <w:rPr>
          <w:b/>
        </w:rPr>
      </w:pPr>
    </w:p>
    <w:p w14:paraId="13728922" w14:textId="77777777" w:rsidR="00FB7E5F" w:rsidRDefault="00FB7E5F">
      <w:pPr>
        <w:spacing w:line="240" w:lineRule="auto"/>
        <w:ind w:firstLine="0"/>
        <w:jc w:val="center"/>
        <w:rPr>
          <w:b/>
        </w:rPr>
      </w:pPr>
    </w:p>
    <w:p w14:paraId="2C03971F" w14:textId="0E24980D" w:rsidR="007A2AB2" w:rsidRDefault="007A2AB2">
      <w:pPr>
        <w:spacing w:line="240" w:lineRule="auto"/>
        <w:ind w:firstLine="0"/>
        <w:jc w:val="center"/>
        <w:rPr>
          <w:b/>
        </w:rPr>
      </w:pPr>
      <w:r>
        <w:rPr>
          <w:b/>
        </w:rPr>
        <w:t>FACULTY OF ENGINEERING</w:t>
      </w:r>
      <w:r w:rsidR="009A48D9">
        <w:rPr>
          <w:b/>
        </w:rPr>
        <w:t xml:space="preserve"> AND NATURAL SCIENCES</w:t>
      </w:r>
    </w:p>
    <w:p w14:paraId="20C95BD4" w14:textId="77777777" w:rsidR="007A2AB2" w:rsidRDefault="007A2AB2">
      <w:pPr>
        <w:spacing w:line="240" w:lineRule="auto"/>
        <w:ind w:firstLine="0"/>
        <w:jc w:val="center"/>
        <w:rPr>
          <w:b/>
        </w:rPr>
      </w:pPr>
    </w:p>
    <w:p w14:paraId="67D48624" w14:textId="1C43B0C6" w:rsidR="007A2AB2" w:rsidRDefault="007A2AB2" w:rsidP="64855081">
      <w:pPr>
        <w:spacing w:line="240" w:lineRule="auto"/>
        <w:ind w:firstLine="0"/>
        <w:jc w:val="center"/>
        <w:rPr>
          <w:b/>
          <w:bCs/>
        </w:rPr>
      </w:pPr>
      <w:r w:rsidRPr="64855081">
        <w:rPr>
          <w:b/>
          <w:bCs/>
        </w:rPr>
        <w:t xml:space="preserve">DEPARTMENT OF </w:t>
      </w:r>
      <w:r w:rsidR="2C721591" w:rsidRPr="64855081">
        <w:rPr>
          <w:b/>
          <w:bCs/>
        </w:rPr>
        <w:t xml:space="preserve">COMPUTER </w:t>
      </w:r>
      <w:r w:rsidRPr="64855081">
        <w:rPr>
          <w:b/>
          <w:bCs/>
        </w:rPr>
        <w:t>ENGINEERING</w:t>
      </w:r>
    </w:p>
    <w:p w14:paraId="5F2B00C6" w14:textId="77777777" w:rsidR="007A2AB2" w:rsidRDefault="007A2AB2">
      <w:pPr>
        <w:ind w:firstLine="0"/>
      </w:pPr>
    </w:p>
    <w:p w14:paraId="0FC982C6" w14:textId="77777777" w:rsidR="007A2AB2" w:rsidRDefault="007A2AB2"/>
    <w:p w14:paraId="40AAAD69" w14:textId="77777777" w:rsidR="007A2AB2" w:rsidRDefault="007A2AB2"/>
    <w:p w14:paraId="6ECB79EC" w14:textId="77777777" w:rsidR="007A2AB2" w:rsidRDefault="007A2AB2"/>
    <w:p w14:paraId="0F113857" w14:textId="3522CAD2" w:rsidR="00FB7E5F" w:rsidRDefault="00FB7E5F" w:rsidP="00FB7E5F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64855081">
        <w:rPr>
          <w:b/>
          <w:bCs/>
          <w:sz w:val="36"/>
          <w:szCs w:val="36"/>
        </w:rPr>
        <w:t xml:space="preserve">PROJECT </w:t>
      </w:r>
      <w:r w:rsidR="000812AF" w:rsidRPr="64855081">
        <w:rPr>
          <w:b/>
          <w:bCs/>
          <w:sz w:val="36"/>
          <w:szCs w:val="36"/>
        </w:rPr>
        <w:t>FINAL REPORT</w:t>
      </w:r>
    </w:p>
    <w:p w14:paraId="2C19872F" w14:textId="42AC0A69" w:rsidR="64855081" w:rsidRDefault="64855081" w:rsidP="64855081">
      <w:pPr>
        <w:spacing w:line="240" w:lineRule="auto"/>
        <w:jc w:val="center"/>
        <w:rPr>
          <w:b/>
          <w:bCs/>
          <w:sz w:val="36"/>
          <w:szCs w:val="36"/>
        </w:rPr>
      </w:pPr>
      <w:r>
        <w:br/>
      </w:r>
      <w:r w:rsidR="6E43843F" w:rsidRPr="64855081">
        <w:rPr>
          <w:b/>
          <w:bCs/>
          <w:sz w:val="36"/>
          <w:szCs w:val="36"/>
        </w:rPr>
        <w:t xml:space="preserve">BUZZ WIRE GAME </w:t>
      </w:r>
    </w:p>
    <w:p w14:paraId="0ACCECA5" w14:textId="77777777"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14:paraId="729F3567" w14:textId="77777777"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14:paraId="60D0AAD9" w14:textId="77777777"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14:paraId="40373F8B" w14:textId="77777777" w:rsidR="007A2AB2" w:rsidRDefault="007A2AB2">
      <w:pPr>
        <w:spacing w:line="240" w:lineRule="auto"/>
        <w:ind w:firstLine="0"/>
        <w:jc w:val="center"/>
        <w:rPr>
          <w:b/>
          <w:sz w:val="36"/>
          <w:szCs w:val="36"/>
        </w:rPr>
      </w:pPr>
    </w:p>
    <w:p w14:paraId="228D82E0" w14:textId="62F051E5" w:rsidR="007A2AB2" w:rsidRDefault="004E619B">
      <w:pPr>
        <w:spacing w:line="240" w:lineRule="auto"/>
        <w:ind w:firstLine="0"/>
        <w:jc w:val="center"/>
        <w:rPr>
          <w:b/>
        </w:rPr>
      </w:pPr>
      <w:r>
        <w:rPr>
          <w:b/>
        </w:rPr>
        <w:t>CMP3010</w:t>
      </w:r>
      <w:r w:rsidR="00BD16C7">
        <w:rPr>
          <w:b/>
        </w:rPr>
        <w:t xml:space="preserve"> Course</w:t>
      </w:r>
      <w:r w:rsidR="007A2AB2">
        <w:rPr>
          <w:b/>
        </w:rPr>
        <w:t xml:space="preserve"> Project</w:t>
      </w:r>
    </w:p>
    <w:p w14:paraId="29E29AE0" w14:textId="77777777" w:rsidR="007A2AB2" w:rsidRDefault="007A2AB2"/>
    <w:p w14:paraId="755C527F" w14:textId="77777777" w:rsidR="007A2AB2" w:rsidRDefault="007A2AB2"/>
    <w:p w14:paraId="71D5CB25" w14:textId="77777777" w:rsidR="007A2AB2" w:rsidRDefault="007A2AB2"/>
    <w:p w14:paraId="31DF31C5" w14:textId="77777777" w:rsidR="007A2AB2" w:rsidRDefault="007A2AB2"/>
    <w:p w14:paraId="388E264E" w14:textId="60A9EF48" w:rsidR="76EF03E6" w:rsidRDefault="76EF03E6" w:rsidP="64855081">
      <w:pPr>
        <w:ind w:firstLine="0"/>
        <w:jc w:val="center"/>
        <w:rPr>
          <w:b/>
          <w:bCs/>
          <w:sz w:val="28"/>
          <w:szCs w:val="28"/>
        </w:rPr>
      </w:pPr>
      <w:r w:rsidRPr="64855081">
        <w:rPr>
          <w:b/>
          <w:bCs/>
          <w:sz w:val="28"/>
          <w:szCs w:val="28"/>
        </w:rPr>
        <w:t>Kaan Dağlıoğlu</w:t>
      </w:r>
      <w:r>
        <w:tab/>
      </w:r>
      <w:r w:rsidRPr="64855081">
        <w:rPr>
          <w:b/>
          <w:bCs/>
          <w:sz w:val="28"/>
          <w:szCs w:val="28"/>
        </w:rPr>
        <w:t>2202286</w:t>
      </w:r>
    </w:p>
    <w:p w14:paraId="3E95F68C" w14:textId="3D567A48" w:rsidR="76EF03E6" w:rsidRDefault="76EF03E6" w:rsidP="64855081">
      <w:pPr>
        <w:ind w:firstLine="0"/>
        <w:jc w:val="center"/>
        <w:rPr>
          <w:b/>
          <w:bCs/>
          <w:sz w:val="28"/>
          <w:szCs w:val="28"/>
        </w:rPr>
      </w:pPr>
      <w:r w:rsidRPr="64855081">
        <w:rPr>
          <w:b/>
          <w:bCs/>
          <w:sz w:val="28"/>
          <w:szCs w:val="28"/>
        </w:rPr>
        <w:t xml:space="preserve"> Deniz Özmen       2203032</w:t>
      </w:r>
    </w:p>
    <w:p w14:paraId="387DA41A" w14:textId="77777777" w:rsidR="007A2AB2" w:rsidRDefault="007A2AB2"/>
    <w:p w14:paraId="470D4E30" w14:textId="77777777" w:rsidR="007A2AB2" w:rsidRDefault="007A2AB2">
      <w:pPr>
        <w:ind w:firstLine="0"/>
      </w:pPr>
    </w:p>
    <w:p w14:paraId="647D71FC" w14:textId="77777777" w:rsidR="007A2AB2" w:rsidRDefault="007A2AB2">
      <w:pPr>
        <w:ind w:firstLine="0"/>
      </w:pPr>
    </w:p>
    <w:p w14:paraId="5366963D" w14:textId="77777777" w:rsidR="007A2AB2" w:rsidRDefault="007A2AB2"/>
    <w:p w14:paraId="219E7735" w14:textId="77777777" w:rsidR="00FB7E5F" w:rsidRDefault="00FB7E5F"/>
    <w:p w14:paraId="574FE5F3" w14:textId="77777777" w:rsidR="007A2AB2" w:rsidRDefault="007A2AB2"/>
    <w:p w14:paraId="2F356FDF" w14:textId="5803FE9B" w:rsidR="007A2AB2" w:rsidRDefault="007A2AB2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İSTANBUL, </w:t>
      </w:r>
      <w:r w:rsidR="009A48D9">
        <w:rPr>
          <w:b/>
        </w:rPr>
        <w:t>MAY</w:t>
      </w:r>
      <w:r w:rsidR="00CA5A7A">
        <w:rPr>
          <w:b/>
        </w:rPr>
        <w:t xml:space="preserve"> </w:t>
      </w:r>
      <w:r>
        <w:rPr>
          <w:b/>
        </w:rPr>
        <w:t>20</w:t>
      </w:r>
      <w:r w:rsidR="009A48D9">
        <w:rPr>
          <w:b/>
        </w:rPr>
        <w:t>25</w:t>
      </w:r>
    </w:p>
    <w:p w14:paraId="30119AA0" w14:textId="77777777" w:rsidR="00FB7E5F" w:rsidRDefault="00FB7E5F">
      <w:pPr>
        <w:spacing w:line="240" w:lineRule="auto"/>
        <w:ind w:firstLine="0"/>
        <w:jc w:val="center"/>
        <w:rPr>
          <w:b/>
        </w:rPr>
      </w:pPr>
    </w:p>
    <w:p w14:paraId="328B9622" w14:textId="2CD47452" w:rsidR="007A2AB2" w:rsidRDefault="007A2AB2" w:rsidP="64855081">
      <w:pPr>
        <w:pStyle w:val="Balk1"/>
        <w:pageBreakBefore/>
        <w:numPr>
          <w:ilvl w:val="0"/>
          <w:numId w:val="0"/>
        </w:numPr>
        <w:spacing w:line="259" w:lineRule="auto"/>
        <w:rPr>
          <w:sz w:val="24"/>
          <w:szCs w:val="24"/>
        </w:rPr>
        <w:sectPr w:rsidR="007A2AB2" w:rsidSect="00FC355C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fmt="lowerRoman" w:start="1"/>
          <w:cols w:space="720"/>
          <w:docGrid w:linePitch="360"/>
        </w:sectPr>
      </w:pPr>
      <w:bookmarkStart w:id="0" w:name="_Toc193741038"/>
      <w:r>
        <w:lastRenderedPageBreak/>
        <w:t>TABLE OF CONTENTS</w:t>
      </w:r>
      <w:r w:rsidR="003E1F5B" w:rsidRPr="64855081">
        <w:rPr>
          <w:sz w:val="24"/>
          <w:szCs w:val="24"/>
        </w:rPr>
        <w:t xml:space="preserve"> </w:t>
      </w:r>
      <w:bookmarkEnd w:id="0"/>
    </w:p>
    <w:p w14:paraId="544E6E02" w14:textId="49A38213" w:rsidR="00E579CE" w:rsidRDefault="00C73E08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fldChar w:fldCharType="begin"/>
      </w:r>
      <w:r w:rsidR="007A2AB2">
        <w:instrText xml:space="preserve"> TOC </w:instrText>
      </w:r>
      <w:r>
        <w:fldChar w:fldCharType="separate"/>
      </w:r>
      <w:r w:rsidR="00E579CE">
        <w:rPr>
          <w:noProof/>
        </w:rPr>
        <w:t>TABLE OF CONTENTS (right-click and select "Update Field")</w:t>
      </w:r>
      <w:r w:rsidR="00E579CE">
        <w:rPr>
          <w:noProof/>
        </w:rPr>
        <w:tab/>
      </w:r>
      <w:r w:rsidR="00E579CE">
        <w:rPr>
          <w:noProof/>
        </w:rPr>
        <w:fldChar w:fldCharType="begin"/>
      </w:r>
      <w:r w:rsidR="00E579CE">
        <w:rPr>
          <w:noProof/>
        </w:rPr>
        <w:instrText xml:space="preserve"> PAGEREF _Toc193741038 \h </w:instrText>
      </w:r>
      <w:r w:rsidR="00E579CE">
        <w:rPr>
          <w:noProof/>
        </w:rPr>
      </w:r>
      <w:r w:rsidR="00E579CE">
        <w:rPr>
          <w:noProof/>
        </w:rPr>
        <w:fldChar w:fldCharType="separate"/>
      </w:r>
      <w:r w:rsidR="00E579CE">
        <w:rPr>
          <w:noProof/>
        </w:rPr>
        <w:t>ii</w:t>
      </w:r>
      <w:r w:rsidR="00E579CE">
        <w:rPr>
          <w:noProof/>
        </w:rPr>
        <w:fldChar w:fldCharType="end"/>
      </w:r>
    </w:p>
    <w:p w14:paraId="5FDF2C4D" w14:textId="5C74F1B9" w:rsidR="00E579CE" w:rsidRDefault="00E579C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B35D31" w14:textId="1B1671A0" w:rsidR="00E579CE" w:rsidRDefault="00E579CE">
      <w:pPr>
        <w:pStyle w:val="T2"/>
        <w:tabs>
          <w:tab w:val="left" w:pos="113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Problem Statement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0AE4C2" w14:textId="40E5A94F" w:rsidR="00E579CE" w:rsidRDefault="00E579CE">
      <w:pPr>
        <w:pStyle w:val="T2"/>
        <w:tabs>
          <w:tab w:val="left" w:pos="113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Background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F6DD04" w14:textId="67FCF8C3" w:rsidR="00E579CE" w:rsidRDefault="00E579C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 w:rsidRPr="0098239B">
        <w:rPr>
          <w:noProof/>
          <w:lang w:val="en-US"/>
        </w:rPr>
        <w:t>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89A3B8" w14:textId="3080C32F" w:rsidR="00E579CE" w:rsidRDefault="00E579CE">
      <w:pPr>
        <w:pStyle w:val="T2"/>
        <w:tabs>
          <w:tab w:val="left" w:pos="113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Project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5A8557" w14:textId="66DFD86D" w:rsidR="00E579CE" w:rsidRDefault="00E579CE">
      <w:pPr>
        <w:pStyle w:val="T2"/>
        <w:tabs>
          <w:tab w:val="left" w:pos="113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Project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BA16A0" w14:textId="698758EC" w:rsidR="00E579CE" w:rsidRDefault="00E579C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WORK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02BE8F" w14:textId="1E80D49E" w:rsidR="00E579CE" w:rsidRDefault="00E579CE">
      <w:pPr>
        <w:pStyle w:val="T2"/>
        <w:tabs>
          <w:tab w:val="left" w:pos="113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Tasks and Time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5543E7" w14:textId="23797348" w:rsidR="00E579CE" w:rsidRDefault="00E579CE">
      <w:pPr>
        <w:pStyle w:val="T2"/>
        <w:tabs>
          <w:tab w:val="left" w:pos="1132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 w:rsidRPr="0098239B">
        <w:rPr>
          <w:noProof/>
          <w:lang w:val="en-U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 w:rsidRPr="0098239B">
        <w:rPr>
          <w:noProof/>
          <w:lang w:val="en-US"/>
        </w:rPr>
        <w:t>Cost Proposal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1AA120" w14:textId="5077319B" w:rsidR="00E579CE" w:rsidRDefault="00E579C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428E9" w14:textId="59504250" w:rsidR="00E579CE" w:rsidRDefault="00E579C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PHOTOS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C2442A" w14:textId="0E16F36A" w:rsidR="00E579CE" w:rsidRDefault="00E579C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_Toc193741050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52FD2" w14:textId="5DBDF113" w:rsidR="007A2AB2" w:rsidRDefault="00C73E08">
      <w:pPr>
        <w:pStyle w:val="T1"/>
        <w:tabs>
          <w:tab w:val="right" w:leader="dot" w:pos="8787"/>
        </w:tabs>
        <w:rPr>
          <w:lang w:val="en-US"/>
        </w:rPr>
        <w:sectPr w:rsidR="007A2AB2" w:rsidSect="00FC355C">
          <w:headerReference w:type="default" r:id="rId10"/>
          <w:type w:val="continuous"/>
          <w:pgSz w:w="11906" w:h="16838"/>
          <w:pgMar w:top="1417" w:right="1417" w:bottom="1417" w:left="1417" w:header="709" w:footer="709" w:gutter="0"/>
          <w:cols w:space="720"/>
          <w:docGrid w:linePitch="360"/>
        </w:sectPr>
      </w:pPr>
      <w:r>
        <w:fldChar w:fldCharType="end"/>
      </w:r>
    </w:p>
    <w:p w14:paraId="4E17F044" w14:textId="696DE978" w:rsidR="00D87F48" w:rsidRPr="00D87F48" w:rsidRDefault="00D87F48" w:rsidP="00D87F48">
      <w:pPr>
        <w:pStyle w:val="T1"/>
        <w:tabs>
          <w:tab w:val="right" w:leader="dot" w:pos="8787"/>
        </w:tabs>
        <w:sectPr w:rsidR="00D87F48" w:rsidRPr="00D87F48" w:rsidSect="00FC355C">
          <w:headerReference w:type="default" r:id="rId11"/>
          <w:type w:val="continuous"/>
          <w:pgSz w:w="11906" w:h="16838"/>
          <w:pgMar w:top="1417" w:right="1417" w:bottom="1417" w:left="1417" w:header="709" w:footer="709" w:gutter="0"/>
          <w:cols w:space="720"/>
          <w:docGrid w:linePitch="360"/>
        </w:sectPr>
      </w:pPr>
    </w:p>
    <w:p w14:paraId="07694E07" w14:textId="77777777" w:rsidR="00D87F48" w:rsidRDefault="00D87F48" w:rsidP="00E356F5">
      <w:pPr>
        <w:pStyle w:val="Balk1"/>
        <w:numPr>
          <w:ilvl w:val="0"/>
          <w:numId w:val="0"/>
        </w:numPr>
        <w:tabs>
          <w:tab w:val="right" w:leader="dot" w:pos="8777"/>
        </w:tabs>
        <w:ind w:left="431"/>
        <w:jc w:val="both"/>
        <w:rPr>
          <w:lang w:val="en-US"/>
        </w:rPr>
      </w:pPr>
    </w:p>
    <w:p w14:paraId="0C619942" w14:textId="38A286A6" w:rsidR="007A2AB2" w:rsidRDefault="007A2AB2">
      <w:pPr>
        <w:pStyle w:val="T1"/>
        <w:tabs>
          <w:tab w:val="right" w:leader="dot" w:pos="8787"/>
        </w:tabs>
        <w:sectPr w:rsidR="007A2AB2" w:rsidSect="00FC355C">
          <w:type w:val="continuous"/>
          <w:pgSz w:w="11906" w:h="16838"/>
          <w:pgMar w:top="1417" w:right="1417" w:bottom="1417" w:left="1417" w:header="709" w:footer="709" w:gutter="0"/>
          <w:cols w:space="720"/>
          <w:docGrid w:linePitch="360"/>
        </w:sectPr>
      </w:pPr>
    </w:p>
    <w:p w14:paraId="1741282F" w14:textId="77777777" w:rsidR="00D87F48" w:rsidRDefault="00D87F48" w:rsidP="00E356F5">
      <w:pPr>
        <w:pStyle w:val="Balk1"/>
        <w:numPr>
          <w:ilvl w:val="0"/>
          <w:numId w:val="0"/>
        </w:numPr>
        <w:tabs>
          <w:tab w:val="right" w:leader="dot" w:pos="8777"/>
        </w:tabs>
        <w:ind w:left="431"/>
        <w:jc w:val="both"/>
        <w:rPr>
          <w:lang w:val="en-US"/>
        </w:rPr>
      </w:pPr>
    </w:p>
    <w:p w14:paraId="237E6016" w14:textId="251643E8" w:rsidR="009276EB" w:rsidRDefault="009276EB" w:rsidP="7849D796">
      <w:pPr>
        <w:tabs>
          <w:tab w:val="left" w:pos="2160"/>
        </w:tabs>
        <w:sectPr w:rsidR="009276EB" w:rsidSect="00FC355C">
          <w:type w:val="continuous"/>
          <w:pgSz w:w="11906" w:h="16838"/>
          <w:pgMar w:top="1417" w:right="1417" w:bottom="1417" w:left="1417" w:header="709" w:footer="709" w:gutter="0"/>
          <w:pgNumType w:fmt="lowerRoman"/>
          <w:cols w:space="720"/>
          <w:docGrid w:linePitch="360"/>
        </w:sectPr>
      </w:pPr>
    </w:p>
    <w:p w14:paraId="4238EA09" w14:textId="562ACCA5" w:rsidR="007A2AB2" w:rsidRDefault="01A0E49F" w:rsidP="7C7C5C18">
      <w:pPr>
        <w:pStyle w:val="Balk1"/>
      </w:pPr>
      <w:bookmarkStart w:id="1" w:name="_Toc193741039"/>
      <w:r>
        <w:lastRenderedPageBreak/>
        <w:t>OVERVIEW</w:t>
      </w:r>
      <w:bookmarkEnd w:id="1"/>
    </w:p>
    <w:p w14:paraId="18C6D4F2" w14:textId="47A02C85" w:rsidR="00C17D85" w:rsidRPr="003E1F5B" w:rsidRDefault="68A54913" w:rsidP="00E356F5">
      <w:pPr>
        <w:pStyle w:val="Balk2"/>
      </w:pPr>
      <w:bookmarkStart w:id="2" w:name="_Toc193741040"/>
      <w:r>
        <w:t xml:space="preserve">Problem Statement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bookmarkEnd w:id="2"/>
      <w:proofErr w:type="spellEnd"/>
    </w:p>
    <w:p w14:paraId="05D3BB2D" w14:textId="52DFBA88" w:rsidR="6FE55D6E" w:rsidRDefault="6FE55D6E" w:rsidP="7C7C5C18">
      <w:p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main </w:t>
      </w:r>
      <w:proofErr w:type="spellStart"/>
      <w:r w:rsidRPr="7C7C5C18">
        <w:t>goal</w:t>
      </w:r>
      <w:proofErr w:type="spellEnd"/>
      <w:r w:rsidRPr="7C7C5C18">
        <w:t xml:space="preserve"> of </w:t>
      </w:r>
      <w:proofErr w:type="spellStart"/>
      <w:r w:rsidRPr="7C7C5C18">
        <w:t>this</w:t>
      </w:r>
      <w:proofErr w:type="spellEnd"/>
      <w:r w:rsidRPr="7C7C5C18">
        <w:t xml:space="preserve"> </w:t>
      </w:r>
      <w:proofErr w:type="spellStart"/>
      <w:r w:rsidRPr="7C7C5C18">
        <w:t>project</w:t>
      </w:r>
      <w:proofErr w:type="spellEnd"/>
      <w:r w:rsidRPr="7C7C5C18">
        <w:t xml:space="preserve"> is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design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implement</w:t>
      </w:r>
      <w:proofErr w:type="spellEnd"/>
      <w:r w:rsidRPr="7C7C5C18">
        <w:t xml:space="preserve"> an </w:t>
      </w:r>
      <w:proofErr w:type="spellStart"/>
      <w:r w:rsidRPr="7C7C5C18">
        <w:t>interactive</w:t>
      </w:r>
      <w:proofErr w:type="spellEnd"/>
      <w:r w:rsidRPr="7C7C5C18">
        <w:t xml:space="preserve"> </w:t>
      </w:r>
      <w:proofErr w:type="spellStart"/>
      <w:r w:rsidRPr="7C7C5C18">
        <w:t>reflex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using</w:t>
      </w:r>
      <w:proofErr w:type="spellEnd"/>
      <w:r w:rsidRPr="7C7C5C18">
        <w:t xml:space="preserve"> Arduino.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challenges</w:t>
      </w:r>
      <w:proofErr w:type="spellEnd"/>
      <w:r w:rsidRPr="7C7C5C18">
        <w:t xml:space="preserve"> a </w:t>
      </w:r>
      <w:proofErr w:type="spellStart"/>
      <w:r w:rsidRPr="7C7C5C18">
        <w:t>user's</w:t>
      </w:r>
      <w:proofErr w:type="spellEnd"/>
      <w:r w:rsidRPr="7C7C5C18">
        <w:t xml:space="preserve"> </w:t>
      </w:r>
      <w:proofErr w:type="spellStart"/>
      <w:r w:rsidRPr="7C7C5C18">
        <w:t>hand-eye</w:t>
      </w:r>
      <w:proofErr w:type="spellEnd"/>
      <w:r w:rsidRPr="7C7C5C18">
        <w:t xml:space="preserve"> </w:t>
      </w:r>
      <w:proofErr w:type="spellStart"/>
      <w:r w:rsidRPr="7C7C5C18">
        <w:t>coordination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reaction</w:t>
      </w:r>
      <w:proofErr w:type="spellEnd"/>
      <w:r w:rsidRPr="7C7C5C18">
        <w:t xml:space="preserve"> </w:t>
      </w:r>
      <w:proofErr w:type="spellStart"/>
      <w:r w:rsidRPr="7C7C5C18">
        <w:t>speed</w:t>
      </w:r>
      <w:proofErr w:type="spellEnd"/>
      <w:r w:rsidRPr="7C7C5C18">
        <w:t xml:space="preserve"> </w:t>
      </w:r>
      <w:proofErr w:type="spellStart"/>
      <w:r w:rsidRPr="7C7C5C18">
        <w:t>by</w:t>
      </w:r>
      <w:proofErr w:type="spellEnd"/>
      <w:r w:rsidRPr="7C7C5C18">
        <w:t xml:space="preserve"> </w:t>
      </w:r>
      <w:proofErr w:type="spellStart"/>
      <w:r w:rsidRPr="7C7C5C18">
        <w:t>requiring</w:t>
      </w:r>
      <w:proofErr w:type="spellEnd"/>
      <w:r w:rsidRPr="7C7C5C18">
        <w:t xml:space="preserve"> </w:t>
      </w:r>
      <w:proofErr w:type="spellStart"/>
      <w:r w:rsidRPr="7C7C5C18">
        <w:t>them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guide</w:t>
      </w:r>
      <w:proofErr w:type="spellEnd"/>
      <w:r w:rsidRPr="7C7C5C18">
        <w:t xml:space="preserve"> a </w:t>
      </w:r>
      <w:proofErr w:type="spellStart"/>
      <w:r w:rsidRPr="7C7C5C18">
        <w:t>metallic</w:t>
      </w:r>
      <w:proofErr w:type="spellEnd"/>
      <w:r w:rsidRPr="7C7C5C18">
        <w:t xml:space="preserve"> </w:t>
      </w:r>
      <w:proofErr w:type="spellStart"/>
      <w:r w:rsidRPr="7C7C5C18">
        <w:t>wand</w:t>
      </w:r>
      <w:proofErr w:type="spellEnd"/>
      <w:r w:rsidRPr="7C7C5C18">
        <w:t xml:space="preserve"> </w:t>
      </w:r>
      <w:proofErr w:type="spellStart"/>
      <w:r w:rsidRPr="7C7C5C18">
        <w:t>along</w:t>
      </w:r>
      <w:proofErr w:type="spellEnd"/>
      <w:r w:rsidRPr="7C7C5C18">
        <w:t xml:space="preserve"> a </w:t>
      </w:r>
      <w:proofErr w:type="spellStart"/>
      <w:r w:rsidRPr="7C7C5C18">
        <w:t>wire</w:t>
      </w:r>
      <w:proofErr w:type="spellEnd"/>
      <w:r w:rsidRPr="7C7C5C18">
        <w:t xml:space="preserve"> </w:t>
      </w:r>
      <w:proofErr w:type="spellStart"/>
      <w:r w:rsidRPr="7C7C5C18">
        <w:t>path</w:t>
      </w:r>
      <w:proofErr w:type="spellEnd"/>
      <w:r w:rsidRPr="7C7C5C18">
        <w:t xml:space="preserve"> </w:t>
      </w:r>
      <w:proofErr w:type="spellStart"/>
      <w:r w:rsidRPr="7C7C5C18">
        <w:t>without</w:t>
      </w:r>
      <w:proofErr w:type="spellEnd"/>
      <w:r w:rsidRPr="7C7C5C18">
        <w:t xml:space="preserve"> </w:t>
      </w:r>
      <w:proofErr w:type="spellStart"/>
      <w:r w:rsidRPr="7C7C5C18">
        <w:t>touching</w:t>
      </w:r>
      <w:proofErr w:type="spellEnd"/>
      <w:r w:rsidRPr="7C7C5C18">
        <w:t xml:space="preserve"> it. </w:t>
      </w:r>
      <w:proofErr w:type="spellStart"/>
      <w:r w:rsidRPr="7C7C5C18">
        <w:t>Any</w:t>
      </w:r>
      <w:proofErr w:type="spellEnd"/>
      <w:r w:rsidRPr="7C7C5C18">
        <w:t xml:space="preserve"> </w:t>
      </w:r>
      <w:proofErr w:type="spellStart"/>
      <w:r w:rsidRPr="7C7C5C18">
        <w:t>contact</w:t>
      </w:r>
      <w:proofErr w:type="spellEnd"/>
      <w:r w:rsidRPr="7C7C5C18">
        <w:t xml:space="preserve"> </w:t>
      </w:r>
      <w:proofErr w:type="spellStart"/>
      <w:r w:rsidRPr="7C7C5C18">
        <w:t>results</w:t>
      </w:r>
      <w:proofErr w:type="spellEnd"/>
      <w:r w:rsidRPr="7C7C5C18">
        <w:t xml:space="preserve"> in a </w:t>
      </w:r>
      <w:proofErr w:type="spellStart"/>
      <w:r w:rsidRPr="7C7C5C18">
        <w:t>penalty</w:t>
      </w:r>
      <w:proofErr w:type="spellEnd"/>
      <w:r w:rsidRPr="7C7C5C18">
        <w:t xml:space="preserve"> </w:t>
      </w:r>
      <w:proofErr w:type="spellStart"/>
      <w:r w:rsidRPr="7C7C5C18">
        <w:t>indicated</w:t>
      </w:r>
      <w:proofErr w:type="spellEnd"/>
      <w:r w:rsidRPr="7C7C5C18">
        <w:t xml:space="preserve"> </w:t>
      </w:r>
      <w:proofErr w:type="spellStart"/>
      <w:r w:rsidRPr="7C7C5C18">
        <w:t>through</w:t>
      </w:r>
      <w:proofErr w:type="spellEnd"/>
      <w:r w:rsidRPr="7C7C5C18">
        <w:t xml:space="preserve"> </w:t>
      </w:r>
      <w:proofErr w:type="spellStart"/>
      <w:r w:rsidRPr="7C7C5C18">
        <w:t>sound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light</w:t>
      </w:r>
      <w:proofErr w:type="spellEnd"/>
      <w:r w:rsidRPr="7C7C5C18">
        <w:t xml:space="preserve">.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system</w:t>
      </w:r>
      <w:proofErr w:type="spellEnd"/>
      <w:r w:rsidRPr="7C7C5C18">
        <w:t xml:space="preserve"> </w:t>
      </w:r>
      <w:proofErr w:type="spellStart"/>
      <w:r w:rsidRPr="7C7C5C18">
        <w:t>tracks</w:t>
      </w:r>
      <w:proofErr w:type="spellEnd"/>
      <w:r w:rsidRPr="7C7C5C18">
        <w:t xml:space="preserve"> </w:t>
      </w:r>
      <w:proofErr w:type="spellStart"/>
      <w:r w:rsidRPr="7C7C5C18">
        <w:t>errors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elapsed</w:t>
      </w:r>
      <w:proofErr w:type="spellEnd"/>
      <w:r w:rsidRPr="7C7C5C18">
        <w:t xml:space="preserve"> time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includes</w:t>
      </w:r>
      <w:proofErr w:type="spellEnd"/>
      <w:r w:rsidRPr="7C7C5C18">
        <w:t xml:space="preserve"> </w:t>
      </w:r>
      <w:proofErr w:type="spellStart"/>
      <w:r w:rsidRPr="7C7C5C18">
        <w:t>checkpoints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a start/</w:t>
      </w:r>
      <w:proofErr w:type="spellStart"/>
      <w:r w:rsidRPr="7C7C5C18">
        <w:t>end</w:t>
      </w:r>
      <w:proofErr w:type="spellEnd"/>
      <w:r w:rsidRPr="7C7C5C18">
        <w:t xml:space="preserve"> </w:t>
      </w:r>
      <w:proofErr w:type="spellStart"/>
      <w:r w:rsidRPr="7C7C5C18">
        <w:t>detection</w:t>
      </w:r>
      <w:proofErr w:type="spellEnd"/>
      <w:r w:rsidRPr="7C7C5C18">
        <w:t xml:space="preserve"> </w:t>
      </w:r>
      <w:proofErr w:type="spellStart"/>
      <w:r w:rsidRPr="7C7C5C18">
        <w:t>system</w:t>
      </w:r>
      <w:proofErr w:type="spellEnd"/>
      <w:r w:rsidRPr="7C7C5C18">
        <w:t>.</w:t>
      </w:r>
    </w:p>
    <w:p w14:paraId="2747BAB6" w14:textId="7DDE7400" w:rsidR="7C7C5C18" w:rsidRDefault="7C7C5C18"/>
    <w:p w14:paraId="599A59C7" w14:textId="20F2BD5D" w:rsidR="00C17D85" w:rsidRPr="003E1F5B" w:rsidRDefault="68A54913" w:rsidP="003E1F5B">
      <w:pPr>
        <w:pStyle w:val="Balk2"/>
      </w:pPr>
      <w:bookmarkStart w:id="3" w:name="_Toc193741041"/>
      <w:r>
        <w:t>Background Information</w:t>
      </w:r>
      <w:bookmarkEnd w:id="3"/>
    </w:p>
    <w:p w14:paraId="0C2C3BC6" w14:textId="18FD2B92" w:rsidR="5BAF7707" w:rsidRDefault="5BAF7707" w:rsidP="7C7C5C18">
      <w:pPr>
        <w:spacing w:before="240" w:after="240"/>
      </w:pPr>
      <w:r w:rsidRPr="7C7C5C18">
        <w:t xml:space="preserve">Games </w:t>
      </w:r>
      <w:proofErr w:type="spellStart"/>
      <w:r w:rsidRPr="7C7C5C18">
        <w:t>involving</w:t>
      </w:r>
      <w:proofErr w:type="spellEnd"/>
      <w:r w:rsidRPr="7C7C5C18">
        <w:t xml:space="preserve"> </w:t>
      </w:r>
      <w:proofErr w:type="spellStart"/>
      <w:r w:rsidRPr="7C7C5C18">
        <w:t>reflex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coordination</w:t>
      </w:r>
      <w:proofErr w:type="spellEnd"/>
      <w:r w:rsidRPr="7C7C5C18">
        <w:t xml:space="preserve"> </w:t>
      </w:r>
      <w:proofErr w:type="spellStart"/>
      <w:r w:rsidRPr="7C7C5C18">
        <w:t>are</w:t>
      </w:r>
      <w:proofErr w:type="spellEnd"/>
      <w:r w:rsidRPr="7C7C5C18">
        <w:t xml:space="preserve"> </w:t>
      </w:r>
      <w:proofErr w:type="spellStart"/>
      <w:r w:rsidRPr="7C7C5C18">
        <w:t>widely</w:t>
      </w:r>
      <w:proofErr w:type="spellEnd"/>
      <w:r w:rsidRPr="7C7C5C18">
        <w:t xml:space="preserve"> </w:t>
      </w:r>
      <w:proofErr w:type="spellStart"/>
      <w:r w:rsidRPr="7C7C5C18">
        <w:t>used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both</w:t>
      </w:r>
      <w:proofErr w:type="spellEnd"/>
      <w:r w:rsidRPr="7C7C5C18">
        <w:t xml:space="preserve"> </w:t>
      </w:r>
      <w:proofErr w:type="spellStart"/>
      <w:r w:rsidRPr="7C7C5C18">
        <w:t>entertainment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therapeutic</w:t>
      </w:r>
      <w:proofErr w:type="spellEnd"/>
      <w:r w:rsidRPr="7C7C5C18">
        <w:t xml:space="preserve"> </w:t>
      </w:r>
      <w:proofErr w:type="spellStart"/>
      <w:r w:rsidRPr="7C7C5C18">
        <w:t>purposes</w:t>
      </w:r>
      <w:proofErr w:type="spellEnd"/>
      <w:r w:rsidRPr="7C7C5C18">
        <w:t xml:space="preserve">. </w:t>
      </w:r>
      <w:proofErr w:type="spellStart"/>
      <w:r w:rsidRPr="7C7C5C18">
        <w:t>This</w:t>
      </w:r>
      <w:proofErr w:type="spellEnd"/>
      <w:r w:rsidRPr="7C7C5C18">
        <w:t xml:space="preserve"> Arduino-</w:t>
      </w:r>
      <w:proofErr w:type="spellStart"/>
      <w:r w:rsidRPr="7C7C5C18">
        <w:t>based</w:t>
      </w:r>
      <w:proofErr w:type="spellEnd"/>
      <w:r w:rsidRPr="7C7C5C18">
        <w:t xml:space="preserve"> </w:t>
      </w:r>
      <w:proofErr w:type="spellStart"/>
      <w:r w:rsidRPr="7C7C5C18">
        <w:t>system</w:t>
      </w:r>
      <w:proofErr w:type="spellEnd"/>
      <w:r w:rsidRPr="7C7C5C18">
        <w:t xml:space="preserve"> </w:t>
      </w:r>
      <w:proofErr w:type="spellStart"/>
      <w:r w:rsidRPr="7C7C5C18">
        <w:t>provides</w:t>
      </w:r>
      <w:proofErr w:type="spellEnd"/>
      <w:r w:rsidRPr="7C7C5C18">
        <w:t xml:space="preserve"> a </w:t>
      </w:r>
      <w:proofErr w:type="spellStart"/>
      <w:r w:rsidRPr="7C7C5C18">
        <w:t>low-cost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effective</w:t>
      </w:r>
      <w:proofErr w:type="spellEnd"/>
      <w:r w:rsidRPr="7C7C5C18">
        <w:t xml:space="preserve"> </w:t>
      </w:r>
      <w:proofErr w:type="spellStart"/>
      <w:r w:rsidRPr="7C7C5C18">
        <w:t>way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train</w:t>
      </w:r>
      <w:proofErr w:type="spellEnd"/>
      <w:r w:rsidRPr="7C7C5C18">
        <w:t xml:space="preserve"> </w:t>
      </w:r>
      <w:proofErr w:type="spellStart"/>
      <w:r w:rsidRPr="7C7C5C18">
        <w:t>or</w:t>
      </w:r>
      <w:proofErr w:type="spellEnd"/>
      <w:r w:rsidRPr="7C7C5C18">
        <w:t xml:space="preserve"> test </w:t>
      </w:r>
      <w:proofErr w:type="spellStart"/>
      <w:r w:rsidRPr="7C7C5C18">
        <w:t>reflexes</w:t>
      </w:r>
      <w:proofErr w:type="spellEnd"/>
      <w:r w:rsidRPr="7C7C5C18">
        <w:t>.</w:t>
      </w:r>
    </w:p>
    <w:p w14:paraId="720098AF" w14:textId="741EAD00" w:rsidR="19F22494" w:rsidRDefault="19F22494">
      <w:r w:rsidRPr="7C7C5C18">
        <w:rPr>
          <w:lang w:val="en-US"/>
        </w:rPr>
        <w:t>Electromechanical games using buzzers, LEDs, and timers have long been a standard method for teaching basic electronics, providing real-time feedback and encouraging user interaction. Arduino-based systems make such projects accessible and cost-effective, offering flexibility and ease of prototyping compared to traditional embedded systems [3].</w:t>
      </w:r>
    </w:p>
    <w:p w14:paraId="2A57E792" w14:textId="6DFAFB8C" w:rsidR="7C7C5C18" w:rsidRDefault="7C7C5C18" w:rsidP="7C7C5C18">
      <w:pPr>
        <w:rPr>
          <w:lang w:val="en-US"/>
        </w:rPr>
      </w:pPr>
    </w:p>
    <w:p w14:paraId="1F0AEA96" w14:textId="78EC255A" w:rsidR="7C7C5C18" w:rsidRDefault="7C7C5C18" w:rsidP="7C7C5C18">
      <w:pPr>
        <w:rPr>
          <w:lang w:val="en-US"/>
        </w:rPr>
      </w:pPr>
    </w:p>
    <w:p w14:paraId="4C260DA1" w14:textId="690EC5F1" w:rsidR="7C7C5C18" w:rsidRDefault="7C7C5C18" w:rsidP="7C7C5C18">
      <w:pPr>
        <w:rPr>
          <w:lang w:val="en-US"/>
        </w:rPr>
      </w:pPr>
    </w:p>
    <w:p w14:paraId="74CBCF8E" w14:textId="1AB3B6DA" w:rsidR="7C7C5C18" w:rsidRDefault="7C7C5C18" w:rsidP="7C7C5C18">
      <w:pPr>
        <w:rPr>
          <w:lang w:val="en-US"/>
        </w:rPr>
      </w:pPr>
    </w:p>
    <w:p w14:paraId="5A9359C8" w14:textId="4775706F" w:rsidR="7C7C5C18" w:rsidRDefault="7C7C5C18" w:rsidP="7C7C5C18">
      <w:pPr>
        <w:rPr>
          <w:lang w:val="en-US"/>
        </w:rPr>
      </w:pPr>
    </w:p>
    <w:p w14:paraId="52F39A99" w14:textId="39ACB30C" w:rsidR="7C7C5C18" w:rsidRDefault="7C7C5C18" w:rsidP="7C7C5C18">
      <w:pPr>
        <w:rPr>
          <w:lang w:val="en-US"/>
        </w:rPr>
      </w:pPr>
    </w:p>
    <w:p w14:paraId="39B84B98" w14:textId="2F7794FC" w:rsidR="64855081" w:rsidRDefault="64855081" w:rsidP="64855081">
      <w:pPr>
        <w:pStyle w:val="Balk1"/>
        <w:numPr>
          <w:ilvl w:val="0"/>
          <w:numId w:val="0"/>
        </w:numPr>
        <w:ind w:left="432"/>
        <w:rPr>
          <w:lang w:val="en-US"/>
        </w:rPr>
      </w:pPr>
    </w:p>
    <w:p w14:paraId="0836B5A2" w14:textId="594F5833" w:rsidR="007A2AB2" w:rsidRPr="00D540D8" w:rsidRDefault="1F8ABA5E" w:rsidP="64855081">
      <w:pPr>
        <w:pStyle w:val="Balk1"/>
        <w:numPr>
          <w:ilvl w:val="0"/>
          <w:numId w:val="0"/>
        </w:numPr>
        <w:ind w:left="432"/>
      </w:pPr>
      <w:bookmarkStart w:id="4" w:name="_Toc193741042"/>
      <w:proofErr w:type="gramStart"/>
      <w:r w:rsidRPr="64855081">
        <w:rPr>
          <w:lang w:val="en-US"/>
        </w:rPr>
        <w:t xml:space="preserve">2  </w:t>
      </w:r>
      <w:r w:rsidR="00EF5791" w:rsidRPr="64855081">
        <w:rPr>
          <w:lang w:val="en-US"/>
        </w:rPr>
        <w:t>METHODOLOGY</w:t>
      </w:r>
      <w:bookmarkEnd w:id="4"/>
      <w:proofErr w:type="gramEnd"/>
    </w:p>
    <w:p w14:paraId="35E2AB25" w14:textId="55945E10" w:rsidR="00C17D85" w:rsidRDefault="5DA3F2BE" w:rsidP="64855081">
      <w:pPr>
        <w:pStyle w:val="Balk2"/>
        <w:numPr>
          <w:ilvl w:val="0"/>
          <w:numId w:val="0"/>
        </w:numPr>
        <w:ind w:left="432"/>
      </w:pPr>
      <w:bookmarkStart w:id="5" w:name="_Toc193741043"/>
      <w:r>
        <w:t xml:space="preserve">2.1 </w:t>
      </w:r>
      <w:r w:rsidR="68A54913">
        <w:t xml:space="preserve">Project </w:t>
      </w:r>
      <w:proofErr w:type="spellStart"/>
      <w:r w:rsidR="68A54913">
        <w:t>design</w:t>
      </w:r>
      <w:bookmarkEnd w:id="5"/>
      <w:proofErr w:type="spellEnd"/>
    </w:p>
    <w:p w14:paraId="22458499" w14:textId="1212826A" w:rsidR="6356C243" w:rsidRDefault="6356C243" w:rsidP="7C7C5C18">
      <w:pPr>
        <w:spacing w:before="240" w:after="240"/>
      </w:pPr>
      <w:r w:rsidRPr="7C7C5C18">
        <w:rPr>
          <w:noProof/>
          <w:lang w:val="en-US"/>
        </w:rPr>
        <w:t xml:space="preserve">The project design revolves around a wire loop game logic. The player uses a wand to navigate a curved wire path. Touch sensors mark the start and end points. A button acts as a </w:t>
      </w:r>
      <w:r w:rsidRPr="7C7C5C18">
        <w:rPr>
          <w:noProof/>
          <w:lang w:val="en-US"/>
        </w:rPr>
        <w:lastRenderedPageBreak/>
        <w:t>checkpoint. The system monitors performance through an Arduino microcontroller and provides feedback via buzzer, LED, and LCD.</w:t>
      </w:r>
    </w:p>
    <w:p w14:paraId="3D9428EC" w14:textId="61692316" w:rsidR="7C7C5C18" w:rsidRDefault="7C7C5C18" w:rsidP="7C7C5C18">
      <w:pPr>
        <w:spacing w:before="240" w:after="240"/>
        <w:rPr>
          <w:noProof/>
          <w:lang w:val="en-US"/>
        </w:rPr>
      </w:pPr>
    </w:p>
    <w:p w14:paraId="02E000FF" w14:textId="3738266F" w:rsidR="6356C243" w:rsidRDefault="6356C243" w:rsidP="7C7C5C18">
      <w:pPr>
        <w:spacing w:before="240" w:after="240"/>
      </w:pPr>
      <w:r w:rsidRPr="7C7C5C18">
        <w:rPr>
          <w:noProof/>
          <w:lang w:val="en-US"/>
        </w:rPr>
        <w:t>A simplified flow of the project:</w:t>
      </w:r>
    </w:p>
    <w:p w14:paraId="59BC4051" w14:textId="349700BA" w:rsidR="6356C243" w:rsidRDefault="6356C243" w:rsidP="7C7C5C18">
      <w:pPr>
        <w:pStyle w:val="ListeParagraf"/>
        <w:numPr>
          <w:ilvl w:val="0"/>
          <w:numId w:val="8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The game waits for the user to press the start touch sensor.</w:t>
      </w:r>
    </w:p>
    <w:p w14:paraId="5293F065" w14:textId="08DC5033" w:rsidR="6356C243" w:rsidRDefault="6356C243" w:rsidP="7C7C5C18">
      <w:pPr>
        <w:pStyle w:val="ListeParagraf"/>
        <w:numPr>
          <w:ilvl w:val="0"/>
          <w:numId w:val="8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Once pressed, the timer begins and the game becomes active.</w:t>
      </w:r>
    </w:p>
    <w:p w14:paraId="34D5225B" w14:textId="3DB6B26D" w:rsidR="6356C243" w:rsidRDefault="6356C243" w:rsidP="7C7C5C18">
      <w:pPr>
        <w:pStyle w:val="ListeParagraf"/>
        <w:numPr>
          <w:ilvl w:val="0"/>
          <w:numId w:val="8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If the player touches the wire, an error is counted with sound/light alert.</w:t>
      </w:r>
    </w:p>
    <w:p w14:paraId="0DF127D2" w14:textId="08662D6F" w:rsidR="6356C243" w:rsidRDefault="6356C243" w:rsidP="7C7C5C18">
      <w:pPr>
        <w:pStyle w:val="ListeParagraf"/>
        <w:numPr>
          <w:ilvl w:val="0"/>
          <w:numId w:val="8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Pressing the checkpoint button adds score.</w:t>
      </w:r>
    </w:p>
    <w:p w14:paraId="0340A275" w14:textId="1D2E1AA9" w:rsidR="6356C243" w:rsidRDefault="6356C243" w:rsidP="7C7C5C18">
      <w:pPr>
        <w:pStyle w:val="ListeParagraf"/>
        <w:numPr>
          <w:ilvl w:val="0"/>
          <w:numId w:val="8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A bonus button gives a larger score bonus.</w:t>
      </w:r>
    </w:p>
    <w:p w14:paraId="64F712C0" w14:textId="2E1D5CE2" w:rsidR="6356C243" w:rsidRDefault="6356C243" w:rsidP="7C7C5C18">
      <w:pPr>
        <w:pStyle w:val="ListeParagraf"/>
        <w:numPr>
          <w:ilvl w:val="0"/>
          <w:numId w:val="8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Pressing the end sensor stops the timer and displays final score and time.</w:t>
      </w:r>
    </w:p>
    <w:p w14:paraId="74EF24CD" w14:textId="019CCD6F" w:rsidR="6356C243" w:rsidRDefault="6356C243" w:rsidP="7C7C5C18">
      <w:pPr>
        <w:spacing w:before="240" w:after="240"/>
      </w:pPr>
      <w:r w:rsidRPr="7C7C5C18">
        <w:rPr>
          <w:b/>
          <w:bCs/>
          <w:noProof/>
          <w:lang w:val="en-US"/>
        </w:rPr>
        <w:t>Technical Challenges:</w:t>
      </w:r>
    </w:p>
    <w:p w14:paraId="2640D6C5" w14:textId="0530E515" w:rsidR="6356C243" w:rsidRDefault="6356C243" w:rsidP="7C7C5C18">
      <w:pPr>
        <w:pStyle w:val="ListeParagraf"/>
        <w:numPr>
          <w:ilvl w:val="0"/>
          <w:numId w:val="7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Debouncing signals from the metal wire.</w:t>
      </w:r>
    </w:p>
    <w:p w14:paraId="03A2FA43" w14:textId="45F062A1" w:rsidR="6356C243" w:rsidRDefault="6356C243" w:rsidP="7C7C5C18">
      <w:pPr>
        <w:pStyle w:val="ListeParagraf"/>
        <w:numPr>
          <w:ilvl w:val="0"/>
          <w:numId w:val="7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Proper state change detection for buttons.</w:t>
      </w:r>
    </w:p>
    <w:p w14:paraId="017A6FC9" w14:textId="61B5FE0A" w:rsidR="6356C243" w:rsidRDefault="6356C243" w:rsidP="7C7C5C18">
      <w:pPr>
        <w:pStyle w:val="ListeParagraf"/>
        <w:numPr>
          <w:ilvl w:val="0"/>
          <w:numId w:val="7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>Managing LCD refresh without flickering.</w:t>
      </w:r>
    </w:p>
    <w:p w14:paraId="75731B82" w14:textId="4307D3A9" w:rsidR="6356C243" w:rsidRDefault="6356C243" w:rsidP="7C7C5C18">
      <w:pPr>
        <w:spacing w:before="240" w:after="240"/>
      </w:pPr>
      <w:r w:rsidRPr="7C7C5C18">
        <w:rPr>
          <w:b/>
          <w:bCs/>
          <w:noProof/>
          <w:lang w:val="en-US"/>
        </w:rPr>
        <w:t>Specifications and Verification:</w:t>
      </w:r>
    </w:p>
    <w:p w14:paraId="1FDCEA74" w14:textId="093147A9" w:rsidR="6356C243" w:rsidRDefault="6356C243" w:rsidP="7C7C5C18">
      <w:pPr>
        <w:pStyle w:val="ListeParagraf"/>
        <w:numPr>
          <w:ilvl w:val="0"/>
          <w:numId w:val="6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 xml:space="preserve">LCD shows real-time score and error count </w:t>
      </w:r>
    </w:p>
    <w:p w14:paraId="70FEB04B" w14:textId="0CB56A48" w:rsidR="6356C243" w:rsidRDefault="6356C243" w:rsidP="7C7C5C18">
      <w:pPr>
        <w:pStyle w:val="ListeParagraf"/>
        <w:numPr>
          <w:ilvl w:val="0"/>
          <w:numId w:val="6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 xml:space="preserve">Buzzer and LED respond to wire contact </w:t>
      </w:r>
    </w:p>
    <w:p w14:paraId="40CE1A04" w14:textId="62C7A153" w:rsidR="6356C243" w:rsidRDefault="6356C243" w:rsidP="7C7C5C18">
      <w:pPr>
        <w:pStyle w:val="ListeParagraf"/>
        <w:numPr>
          <w:ilvl w:val="0"/>
          <w:numId w:val="6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 xml:space="preserve">Start/end sensors function correctly </w:t>
      </w:r>
    </w:p>
    <w:p w14:paraId="767C90D2" w14:textId="0F7CE655" w:rsidR="6356C243" w:rsidRDefault="6356C243" w:rsidP="7C7C5C18">
      <w:pPr>
        <w:pStyle w:val="ListeParagraf"/>
        <w:numPr>
          <w:ilvl w:val="0"/>
          <w:numId w:val="6"/>
        </w:numPr>
        <w:spacing w:before="240" w:after="240"/>
        <w:rPr>
          <w:noProof/>
          <w:lang w:val="en-US"/>
        </w:rPr>
      </w:pPr>
      <w:r w:rsidRPr="7C7C5C18">
        <w:rPr>
          <w:noProof/>
          <w:lang w:val="en-US"/>
        </w:rPr>
        <w:t xml:space="preserve">Button accurately detects checkpoint and bonus events </w:t>
      </w:r>
    </w:p>
    <w:p w14:paraId="7E1042D1" w14:textId="319F9119" w:rsidR="7C7C5C18" w:rsidRDefault="7C7C5C18" w:rsidP="7C7C5C18">
      <w:pPr>
        <w:pStyle w:val="ListeParagraf"/>
        <w:ind w:left="432" w:firstLine="0"/>
        <w:rPr>
          <w:noProof/>
          <w:color w:val="000000" w:themeColor="text1"/>
          <w:lang w:val="en-US" w:eastAsia="en-US"/>
        </w:rPr>
      </w:pPr>
    </w:p>
    <w:p w14:paraId="2C22E8C4" w14:textId="5758F7E4" w:rsidR="499AA52F" w:rsidRDefault="499AA52F" w:rsidP="7C7C5C18">
      <w:pPr>
        <w:ind w:left="432" w:firstLine="0"/>
      </w:pPr>
      <w:r>
        <w:rPr>
          <w:noProof/>
        </w:rPr>
        <w:lastRenderedPageBreak/>
        <w:drawing>
          <wp:inline distT="0" distB="0" distL="0" distR="0" wp14:anchorId="369A55B8" wp14:editId="7FF3709C">
            <wp:extent cx="4095750" cy="5762626"/>
            <wp:effectExtent l="0" t="0" r="0" b="0"/>
            <wp:docPr id="2052735142" name="Resim 2052735142" descr="ekran görüntüsü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4D71" w14:textId="2B2A7EEE" w:rsidR="007A2AB2" w:rsidRPr="003E1F5B" w:rsidRDefault="3CBA7D49" w:rsidP="64855081">
      <w:pPr>
        <w:pStyle w:val="Balk2"/>
        <w:numPr>
          <w:ilvl w:val="0"/>
          <w:numId w:val="0"/>
        </w:numPr>
        <w:ind w:left="432"/>
      </w:pPr>
      <w:bookmarkStart w:id="6" w:name="_Toc193741044"/>
      <w:r>
        <w:t xml:space="preserve">2.2 </w:t>
      </w:r>
      <w:r w:rsidR="68A54913">
        <w:t xml:space="preserve">Project </w:t>
      </w:r>
      <w:proofErr w:type="spellStart"/>
      <w:r w:rsidR="68A54913">
        <w:t>components</w:t>
      </w:r>
      <w:bookmarkEnd w:id="6"/>
      <w:proofErr w:type="spellEnd"/>
    </w:p>
    <w:p w14:paraId="5E1A1AFB" w14:textId="636F9B2E" w:rsidR="187DAF90" w:rsidRDefault="187DAF90" w:rsidP="7C7C5C18">
      <w:pPr>
        <w:spacing w:before="240" w:after="240"/>
      </w:pPr>
      <w:proofErr w:type="spellStart"/>
      <w:r w:rsidRPr="7C7C5C18">
        <w:t>This</w:t>
      </w:r>
      <w:proofErr w:type="spellEnd"/>
      <w:r w:rsidRPr="7C7C5C18">
        <w:t xml:space="preserve"> </w:t>
      </w:r>
      <w:proofErr w:type="spellStart"/>
      <w:r w:rsidRPr="7C7C5C18">
        <w:t>project</w:t>
      </w:r>
      <w:proofErr w:type="spellEnd"/>
      <w:r w:rsidRPr="7C7C5C18">
        <w:t xml:space="preserve"> </w:t>
      </w:r>
      <w:proofErr w:type="spellStart"/>
      <w:r w:rsidRPr="7C7C5C18">
        <w:t>was</w:t>
      </w:r>
      <w:proofErr w:type="spellEnd"/>
      <w:r w:rsidRPr="7C7C5C18">
        <w:t xml:space="preserve"> </w:t>
      </w:r>
      <w:proofErr w:type="spellStart"/>
      <w:r w:rsidRPr="7C7C5C18">
        <w:t>developed</w:t>
      </w:r>
      <w:proofErr w:type="spellEnd"/>
      <w:r w:rsidRPr="7C7C5C18">
        <w:t xml:space="preserve"> </w:t>
      </w:r>
      <w:proofErr w:type="spellStart"/>
      <w:r w:rsidRPr="7C7C5C18">
        <w:t>using</w:t>
      </w:r>
      <w:proofErr w:type="spellEnd"/>
      <w:r w:rsidRPr="7C7C5C18">
        <w:t xml:space="preserve"> </w:t>
      </w:r>
      <w:proofErr w:type="spellStart"/>
      <w:r w:rsidRPr="7C7C5C18">
        <w:t>readily</w:t>
      </w:r>
      <w:proofErr w:type="spellEnd"/>
      <w:r w:rsidRPr="7C7C5C18">
        <w:t xml:space="preserve"> </w:t>
      </w:r>
      <w:proofErr w:type="spellStart"/>
      <w:r w:rsidRPr="7C7C5C18">
        <w:t>accessible</w:t>
      </w:r>
      <w:proofErr w:type="spellEnd"/>
      <w:r w:rsidRPr="7C7C5C18">
        <w:t xml:space="preserve"> </w:t>
      </w:r>
      <w:proofErr w:type="spellStart"/>
      <w:r w:rsidRPr="7C7C5C18">
        <w:t>electronics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fabrication</w:t>
      </w:r>
      <w:proofErr w:type="spellEnd"/>
      <w:r w:rsidRPr="7C7C5C18">
        <w:t xml:space="preserve"> </w:t>
      </w:r>
      <w:proofErr w:type="spellStart"/>
      <w:r w:rsidRPr="7C7C5C18">
        <w:t>resources</w:t>
      </w:r>
      <w:proofErr w:type="spellEnd"/>
      <w:r w:rsidRPr="7C7C5C18">
        <w:t xml:space="preserve">, </w:t>
      </w:r>
      <w:proofErr w:type="spellStart"/>
      <w:r w:rsidRPr="7C7C5C18">
        <w:t>suitable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a </w:t>
      </w:r>
      <w:proofErr w:type="spellStart"/>
      <w:r w:rsidRPr="7C7C5C18">
        <w:t>typical</w:t>
      </w:r>
      <w:proofErr w:type="spellEnd"/>
      <w:r w:rsidRPr="7C7C5C18">
        <w:t xml:space="preserve"> </w:t>
      </w:r>
      <w:proofErr w:type="spellStart"/>
      <w:r w:rsidRPr="7C7C5C18">
        <w:t>university</w:t>
      </w:r>
      <w:proofErr w:type="spellEnd"/>
      <w:r w:rsidRPr="7C7C5C18">
        <w:t xml:space="preserve"> </w:t>
      </w:r>
      <w:proofErr w:type="spellStart"/>
      <w:r w:rsidRPr="7C7C5C18">
        <w:t>electronics</w:t>
      </w:r>
      <w:proofErr w:type="spellEnd"/>
      <w:r w:rsidRPr="7C7C5C18">
        <w:t xml:space="preserve"> </w:t>
      </w:r>
      <w:proofErr w:type="spellStart"/>
      <w:r w:rsidRPr="7C7C5C18">
        <w:t>lab</w:t>
      </w:r>
      <w:proofErr w:type="spellEnd"/>
      <w:r w:rsidRPr="7C7C5C18">
        <w:t xml:space="preserve"> </w:t>
      </w:r>
      <w:proofErr w:type="spellStart"/>
      <w:r w:rsidRPr="7C7C5C18">
        <w:t>or</w:t>
      </w:r>
      <w:proofErr w:type="spellEnd"/>
      <w:r w:rsidRPr="7C7C5C18">
        <w:t xml:space="preserve"> </w:t>
      </w:r>
      <w:proofErr w:type="spellStart"/>
      <w:r w:rsidRPr="7C7C5C18">
        <w:t>maker</w:t>
      </w:r>
      <w:proofErr w:type="spellEnd"/>
      <w:r w:rsidRPr="7C7C5C18">
        <w:t xml:space="preserve"> </w:t>
      </w:r>
      <w:proofErr w:type="spellStart"/>
      <w:r w:rsidRPr="7C7C5C18">
        <w:t>space</w:t>
      </w:r>
      <w:proofErr w:type="spellEnd"/>
      <w:r w:rsidRPr="7C7C5C18">
        <w:t>.</w:t>
      </w:r>
    </w:p>
    <w:p w14:paraId="3C01D87D" w14:textId="5C93A8AF" w:rsidR="187DAF90" w:rsidRDefault="187DAF90" w:rsidP="7C7C5C18">
      <w:pPr>
        <w:spacing w:before="240" w:after="240"/>
      </w:pPr>
      <w:proofErr w:type="spellStart"/>
      <w:r w:rsidRPr="7C7C5C18">
        <w:rPr>
          <w:b/>
          <w:bCs/>
        </w:rPr>
        <w:t>Facilities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and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Equipment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Used</w:t>
      </w:r>
      <w:proofErr w:type="spellEnd"/>
      <w:r w:rsidRPr="7C7C5C18">
        <w:rPr>
          <w:b/>
          <w:bCs/>
        </w:rPr>
        <w:t>:</w:t>
      </w:r>
    </w:p>
    <w:p w14:paraId="4800018E" w14:textId="32DC65F6" w:rsidR="187DAF90" w:rsidRDefault="187DAF90" w:rsidP="7C7C5C18">
      <w:pPr>
        <w:pStyle w:val="ListeParagraf"/>
        <w:numPr>
          <w:ilvl w:val="0"/>
          <w:numId w:val="5"/>
        </w:numPr>
        <w:spacing w:before="240" w:after="240"/>
      </w:pPr>
      <w:proofErr w:type="spellStart"/>
      <w:r w:rsidRPr="7C7C5C18">
        <w:rPr>
          <w:b/>
          <w:bCs/>
        </w:rPr>
        <w:t>Electronics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Lab</w:t>
      </w:r>
      <w:proofErr w:type="spellEnd"/>
      <w:r w:rsidRPr="7C7C5C18">
        <w:rPr>
          <w:b/>
          <w:bCs/>
        </w:rPr>
        <w:t>:</w:t>
      </w:r>
      <w:r w:rsidRPr="7C7C5C18">
        <w:t xml:space="preserve"> </w:t>
      </w:r>
      <w:proofErr w:type="spellStart"/>
      <w:r w:rsidRPr="7C7C5C18">
        <w:t>Soldering</w:t>
      </w:r>
      <w:proofErr w:type="spellEnd"/>
      <w:r w:rsidRPr="7C7C5C18">
        <w:t xml:space="preserve"> </w:t>
      </w:r>
      <w:proofErr w:type="spellStart"/>
      <w:r w:rsidRPr="7C7C5C18">
        <w:t>station</w:t>
      </w:r>
      <w:proofErr w:type="spellEnd"/>
      <w:r w:rsidRPr="7C7C5C18">
        <w:t xml:space="preserve">, </w:t>
      </w:r>
      <w:proofErr w:type="spellStart"/>
      <w:r w:rsidRPr="7C7C5C18">
        <w:t>multimeter</w:t>
      </w:r>
      <w:proofErr w:type="spellEnd"/>
      <w:r w:rsidRPr="7C7C5C18">
        <w:t xml:space="preserve">, </w:t>
      </w:r>
      <w:proofErr w:type="spellStart"/>
      <w:r w:rsidRPr="7C7C5C18">
        <w:t>oscilloscope</w:t>
      </w:r>
      <w:proofErr w:type="spellEnd"/>
      <w:r w:rsidRPr="7C7C5C18">
        <w:t xml:space="preserve"> (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signal</w:t>
      </w:r>
      <w:proofErr w:type="spellEnd"/>
      <w:r w:rsidRPr="7C7C5C18">
        <w:t xml:space="preserve"> </w:t>
      </w:r>
      <w:proofErr w:type="spellStart"/>
      <w:r w:rsidRPr="7C7C5C18">
        <w:t>integrity</w:t>
      </w:r>
      <w:proofErr w:type="spellEnd"/>
      <w:r w:rsidRPr="7C7C5C18">
        <w:t xml:space="preserve"> </w:t>
      </w:r>
      <w:proofErr w:type="spellStart"/>
      <w:r w:rsidRPr="7C7C5C18">
        <w:t>testing</w:t>
      </w:r>
      <w:proofErr w:type="spellEnd"/>
      <w:r w:rsidRPr="7C7C5C18">
        <w:t xml:space="preserve">), </w:t>
      </w:r>
      <w:proofErr w:type="spellStart"/>
      <w:r w:rsidRPr="7C7C5C18">
        <w:t>power</w:t>
      </w:r>
      <w:proofErr w:type="spellEnd"/>
      <w:r w:rsidRPr="7C7C5C18">
        <w:t xml:space="preserve"> </w:t>
      </w:r>
      <w:proofErr w:type="spellStart"/>
      <w:r w:rsidRPr="7C7C5C18">
        <w:t>supply</w:t>
      </w:r>
      <w:proofErr w:type="spellEnd"/>
    </w:p>
    <w:p w14:paraId="4AE87F6B" w14:textId="34599206" w:rsidR="187DAF90" w:rsidRDefault="187DAF90" w:rsidP="7C7C5C18">
      <w:pPr>
        <w:pStyle w:val="ListeParagraf"/>
        <w:numPr>
          <w:ilvl w:val="0"/>
          <w:numId w:val="5"/>
        </w:numPr>
        <w:spacing w:before="240" w:after="240"/>
      </w:pPr>
      <w:proofErr w:type="spellStart"/>
      <w:r w:rsidRPr="7C7C5C18">
        <w:rPr>
          <w:b/>
          <w:bCs/>
        </w:rPr>
        <w:t>Prototyping</w:t>
      </w:r>
      <w:proofErr w:type="spellEnd"/>
      <w:r w:rsidRPr="7C7C5C18">
        <w:rPr>
          <w:b/>
          <w:bCs/>
        </w:rPr>
        <w:t xml:space="preserve"> Tools:</w:t>
      </w:r>
      <w:r w:rsidRPr="7C7C5C18">
        <w:t xml:space="preserve"> </w:t>
      </w:r>
      <w:proofErr w:type="spellStart"/>
      <w:r w:rsidRPr="7C7C5C18">
        <w:t>Breadboard</w:t>
      </w:r>
      <w:proofErr w:type="spellEnd"/>
      <w:r w:rsidRPr="7C7C5C18">
        <w:t xml:space="preserve">, </w:t>
      </w:r>
      <w:proofErr w:type="spellStart"/>
      <w:r w:rsidRPr="7C7C5C18">
        <w:t>jumper</w:t>
      </w:r>
      <w:proofErr w:type="spellEnd"/>
      <w:r w:rsidRPr="7C7C5C18">
        <w:t xml:space="preserve"> </w:t>
      </w:r>
      <w:proofErr w:type="spellStart"/>
      <w:r w:rsidRPr="7C7C5C18">
        <w:t>wires</w:t>
      </w:r>
      <w:proofErr w:type="spellEnd"/>
      <w:r w:rsidRPr="7C7C5C18">
        <w:t xml:space="preserve">, </w:t>
      </w:r>
      <w:proofErr w:type="spellStart"/>
      <w:r w:rsidRPr="7C7C5C18">
        <w:t>wire</w:t>
      </w:r>
      <w:proofErr w:type="spellEnd"/>
      <w:r w:rsidRPr="7C7C5C18">
        <w:t xml:space="preserve"> </w:t>
      </w:r>
      <w:proofErr w:type="spellStart"/>
      <w:r w:rsidRPr="7C7C5C18">
        <w:t>cutters</w:t>
      </w:r>
      <w:proofErr w:type="spellEnd"/>
      <w:r w:rsidRPr="7C7C5C18">
        <w:t xml:space="preserve">, USB </w:t>
      </w:r>
      <w:proofErr w:type="spellStart"/>
      <w:r w:rsidRPr="7C7C5C18">
        <w:t>cables</w:t>
      </w:r>
      <w:proofErr w:type="spellEnd"/>
    </w:p>
    <w:p w14:paraId="64104B14" w14:textId="2BAAED4A" w:rsidR="187DAF90" w:rsidRDefault="187DAF90" w:rsidP="7C7C5C18">
      <w:pPr>
        <w:pStyle w:val="ListeParagraf"/>
        <w:numPr>
          <w:ilvl w:val="0"/>
          <w:numId w:val="5"/>
        </w:numPr>
        <w:spacing w:before="240" w:after="240"/>
        <w:rPr>
          <w:lang w:val="en-US"/>
        </w:rPr>
      </w:pPr>
      <w:r w:rsidRPr="7C7C5C18">
        <w:rPr>
          <w:b/>
          <w:bCs/>
          <w:lang w:val="en-US"/>
        </w:rPr>
        <w:t>PC Software:</w:t>
      </w:r>
      <w:r w:rsidRPr="7C7C5C18">
        <w:rPr>
          <w:lang w:val="en-US"/>
        </w:rPr>
        <w:t xml:space="preserve"> Arduino IDE for programming, </w:t>
      </w:r>
      <w:proofErr w:type="spellStart"/>
      <w:r w:rsidRPr="7C7C5C18">
        <w:rPr>
          <w:lang w:val="en-US"/>
        </w:rPr>
        <w:t>Tinkercad</w:t>
      </w:r>
      <w:proofErr w:type="spellEnd"/>
      <w:r w:rsidRPr="7C7C5C18">
        <w:rPr>
          <w:lang w:val="en-US"/>
        </w:rPr>
        <w:t xml:space="preserve"> for schematic design</w:t>
      </w:r>
    </w:p>
    <w:p w14:paraId="7452D853" w14:textId="29EC71DE" w:rsidR="187DAF90" w:rsidRDefault="187DAF90" w:rsidP="7C7C5C18">
      <w:pPr>
        <w:spacing w:before="240" w:after="240"/>
      </w:pPr>
      <w:r w:rsidRPr="7C7C5C18">
        <w:rPr>
          <w:b/>
          <w:bCs/>
        </w:rPr>
        <w:lastRenderedPageBreak/>
        <w:t>Main Components:</w:t>
      </w:r>
    </w:p>
    <w:p w14:paraId="48EEDD7F" w14:textId="04A67D78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r w:rsidRPr="7C7C5C18">
        <w:rPr>
          <w:b/>
          <w:bCs/>
        </w:rPr>
        <w:t xml:space="preserve">Arduino </w:t>
      </w:r>
      <w:proofErr w:type="spellStart"/>
      <w:r w:rsidRPr="7C7C5C18">
        <w:rPr>
          <w:b/>
          <w:bCs/>
        </w:rPr>
        <w:t>Uno</w:t>
      </w:r>
      <w:proofErr w:type="spellEnd"/>
      <w:r w:rsidRPr="7C7C5C18">
        <w:rPr>
          <w:b/>
          <w:bCs/>
        </w:rPr>
        <w:t>:</w:t>
      </w:r>
      <w:r w:rsidRPr="7C7C5C18">
        <w:t xml:space="preserve"> </w:t>
      </w:r>
      <w:proofErr w:type="spellStart"/>
      <w:r w:rsidRPr="7C7C5C18">
        <w:t>Acts</w:t>
      </w:r>
      <w:proofErr w:type="spellEnd"/>
      <w:r w:rsidRPr="7C7C5C18">
        <w:t xml:space="preserve"> as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central</w:t>
      </w:r>
      <w:proofErr w:type="spellEnd"/>
      <w:r w:rsidRPr="7C7C5C18">
        <w:t xml:space="preserve"> </w:t>
      </w:r>
      <w:proofErr w:type="spellStart"/>
      <w:r w:rsidRPr="7C7C5C18">
        <w:t>controller</w:t>
      </w:r>
      <w:proofErr w:type="spellEnd"/>
      <w:r w:rsidRPr="7C7C5C18">
        <w:t xml:space="preserve">, </w:t>
      </w:r>
      <w:proofErr w:type="spellStart"/>
      <w:r w:rsidRPr="7C7C5C18">
        <w:t>processing</w:t>
      </w:r>
      <w:proofErr w:type="spellEnd"/>
      <w:r w:rsidRPr="7C7C5C18">
        <w:t xml:space="preserve"> sensor </w:t>
      </w:r>
      <w:proofErr w:type="spellStart"/>
      <w:r w:rsidRPr="7C7C5C18">
        <w:t>input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driving</w:t>
      </w:r>
      <w:proofErr w:type="spellEnd"/>
      <w:r w:rsidRPr="7C7C5C18">
        <w:t xml:space="preserve"> </w:t>
      </w:r>
      <w:proofErr w:type="spellStart"/>
      <w:r w:rsidRPr="7C7C5C18">
        <w:t>output</w:t>
      </w:r>
      <w:proofErr w:type="spellEnd"/>
      <w:r w:rsidRPr="7C7C5C18">
        <w:t xml:space="preserve"> </w:t>
      </w:r>
      <w:proofErr w:type="spellStart"/>
      <w:r w:rsidRPr="7C7C5C18">
        <w:t>devices</w:t>
      </w:r>
      <w:proofErr w:type="spellEnd"/>
      <w:r w:rsidRPr="7C7C5C18">
        <w:t xml:space="preserve">. </w:t>
      </w:r>
      <w:proofErr w:type="spellStart"/>
      <w:r w:rsidRPr="7C7C5C18">
        <w:t>Chosen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its</w:t>
      </w:r>
      <w:proofErr w:type="spellEnd"/>
      <w:r w:rsidRPr="7C7C5C18">
        <w:t xml:space="preserve"> </w:t>
      </w:r>
      <w:proofErr w:type="spellStart"/>
      <w:r w:rsidRPr="7C7C5C18">
        <w:t>ease</w:t>
      </w:r>
      <w:proofErr w:type="spellEnd"/>
      <w:r w:rsidRPr="7C7C5C18">
        <w:t xml:space="preserve"> of </w:t>
      </w:r>
      <w:proofErr w:type="spellStart"/>
      <w:r w:rsidRPr="7C7C5C18">
        <w:t>use</w:t>
      </w:r>
      <w:proofErr w:type="spellEnd"/>
      <w:r w:rsidRPr="7C7C5C18">
        <w:t xml:space="preserve">, </w:t>
      </w:r>
      <w:proofErr w:type="spellStart"/>
      <w:r w:rsidRPr="7C7C5C18">
        <w:t>abundant</w:t>
      </w:r>
      <w:proofErr w:type="spellEnd"/>
      <w:r w:rsidRPr="7C7C5C18">
        <w:t xml:space="preserve"> </w:t>
      </w:r>
      <w:proofErr w:type="spellStart"/>
      <w:r w:rsidRPr="7C7C5C18">
        <w:t>resources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large</w:t>
      </w:r>
      <w:proofErr w:type="spellEnd"/>
      <w:r w:rsidRPr="7C7C5C18">
        <w:t xml:space="preserve"> </w:t>
      </w:r>
      <w:proofErr w:type="spellStart"/>
      <w:r w:rsidRPr="7C7C5C18">
        <w:t>community</w:t>
      </w:r>
      <w:proofErr w:type="spellEnd"/>
      <w:r w:rsidRPr="7C7C5C18">
        <w:t xml:space="preserve"> </w:t>
      </w:r>
      <w:proofErr w:type="spellStart"/>
      <w:r w:rsidRPr="7C7C5C18">
        <w:t>support</w:t>
      </w:r>
      <w:proofErr w:type="spellEnd"/>
      <w:r w:rsidRPr="7C7C5C18">
        <w:t>.</w:t>
      </w:r>
    </w:p>
    <w:p w14:paraId="41FF06F5" w14:textId="5CAAA118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r w:rsidRPr="7C7C5C18">
        <w:rPr>
          <w:b/>
          <w:bCs/>
        </w:rPr>
        <w:t xml:space="preserve">Active </w:t>
      </w:r>
      <w:proofErr w:type="spellStart"/>
      <w:r w:rsidRPr="7C7C5C18">
        <w:rPr>
          <w:b/>
          <w:bCs/>
        </w:rPr>
        <w:t>Buzzer</w:t>
      </w:r>
      <w:proofErr w:type="spellEnd"/>
      <w:r w:rsidRPr="7C7C5C18">
        <w:rPr>
          <w:b/>
          <w:bCs/>
        </w:rPr>
        <w:t>:</w:t>
      </w:r>
      <w:r w:rsidRPr="7C7C5C18">
        <w:t xml:space="preserve"> </w:t>
      </w:r>
      <w:proofErr w:type="spellStart"/>
      <w:r w:rsidRPr="7C7C5C18">
        <w:t>Provides</w:t>
      </w:r>
      <w:proofErr w:type="spellEnd"/>
      <w:r w:rsidRPr="7C7C5C18">
        <w:t xml:space="preserve"> </w:t>
      </w:r>
      <w:proofErr w:type="spellStart"/>
      <w:r w:rsidRPr="7C7C5C18">
        <w:t>immediate</w:t>
      </w:r>
      <w:proofErr w:type="spellEnd"/>
      <w:r w:rsidRPr="7C7C5C18">
        <w:t xml:space="preserve"> </w:t>
      </w:r>
      <w:proofErr w:type="spellStart"/>
      <w:r w:rsidRPr="7C7C5C18">
        <w:t>auditory</w:t>
      </w:r>
      <w:proofErr w:type="spellEnd"/>
      <w:r w:rsidRPr="7C7C5C18">
        <w:t xml:space="preserve"> </w:t>
      </w:r>
      <w:proofErr w:type="spellStart"/>
      <w:r w:rsidRPr="7C7C5C18">
        <w:t>feedback</w:t>
      </w:r>
      <w:proofErr w:type="spellEnd"/>
      <w:r w:rsidRPr="7C7C5C18">
        <w:t xml:space="preserve"> </w:t>
      </w:r>
      <w:proofErr w:type="spellStart"/>
      <w:r w:rsidRPr="7C7C5C18">
        <w:t>upon</w:t>
      </w:r>
      <w:proofErr w:type="spellEnd"/>
      <w:r w:rsidRPr="7C7C5C18">
        <w:t xml:space="preserve"> </w:t>
      </w:r>
      <w:proofErr w:type="spellStart"/>
      <w:r w:rsidRPr="7C7C5C18">
        <w:t>contact</w:t>
      </w:r>
      <w:proofErr w:type="spellEnd"/>
      <w:r w:rsidRPr="7C7C5C18">
        <w:t xml:space="preserve"> </w:t>
      </w:r>
      <w:proofErr w:type="spellStart"/>
      <w:r w:rsidRPr="7C7C5C18">
        <w:t>with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wire</w:t>
      </w:r>
      <w:proofErr w:type="spellEnd"/>
      <w:r w:rsidRPr="7C7C5C18">
        <w:t>.</w:t>
      </w:r>
    </w:p>
    <w:p w14:paraId="17AF10BD" w14:textId="49934DF5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proofErr w:type="spellStart"/>
      <w:r w:rsidRPr="7C7C5C18">
        <w:rPr>
          <w:b/>
          <w:bCs/>
        </w:rPr>
        <w:t>Red</w:t>
      </w:r>
      <w:proofErr w:type="spellEnd"/>
      <w:r w:rsidRPr="7C7C5C18">
        <w:rPr>
          <w:b/>
          <w:bCs/>
        </w:rPr>
        <w:t xml:space="preserve"> LED:</w:t>
      </w:r>
      <w:r w:rsidRPr="7C7C5C18">
        <w:t xml:space="preserve"> Visual </w:t>
      </w:r>
      <w:proofErr w:type="spellStart"/>
      <w:r w:rsidRPr="7C7C5C18">
        <w:t>cue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accompany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buzzer</w:t>
      </w:r>
      <w:proofErr w:type="spellEnd"/>
      <w:r w:rsidRPr="7C7C5C18">
        <w:t xml:space="preserve"> </w:t>
      </w:r>
      <w:proofErr w:type="spellStart"/>
      <w:r w:rsidRPr="7C7C5C18">
        <w:t>during</w:t>
      </w:r>
      <w:proofErr w:type="spellEnd"/>
      <w:r w:rsidRPr="7C7C5C18">
        <w:t xml:space="preserve"> an </w:t>
      </w:r>
      <w:proofErr w:type="spellStart"/>
      <w:r w:rsidRPr="7C7C5C18">
        <w:t>error</w:t>
      </w:r>
      <w:proofErr w:type="spellEnd"/>
      <w:r w:rsidRPr="7C7C5C18">
        <w:t xml:space="preserve"> </w:t>
      </w:r>
      <w:proofErr w:type="spellStart"/>
      <w:r w:rsidRPr="7C7C5C18">
        <w:t>event</w:t>
      </w:r>
      <w:proofErr w:type="spellEnd"/>
      <w:r w:rsidRPr="7C7C5C18">
        <w:t>.</w:t>
      </w:r>
    </w:p>
    <w:p w14:paraId="4643EDE0" w14:textId="408B5732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r w:rsidRPr="7C7C5C18">
        <w:rPr>
          <w:b/>
          <w:bCs/>
        </w:rPr>
        <w:t xml:space="preserve">16x2 I2C LCD </w:t>
      </w:r>
      <w:proofErr w:type="spellStart"/>
      <w:r w:rsidRPr="7C7C5C18">
        <w:rPr>
          <w:b/>
          <w:bCs/>
        </w:rPr>
        <w:t>Display</w:t>
      </w:r>
      <w:proofErr w:type="spellEnd"/>
      <w:r w:rsidRPr="7C7C5C18">
        <w:rPr>
          <w:b/>
          <w:bCs/>
        </w:rPr>
        <w:t>:</w:t>
      </w:r>
      <w:r w:rsidRPr="7C7C5C18">
        <w:t xml:space="preserve"> Displays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timer</w:t>
      </w:r>
      <w:proofErr w:type="spellEnd"/>
      <w:r w:rsidRPr="7C7C5C18">
        <w:t xml:space="preserve">, </w:t>
      </w:r>
      <w:proofErr w:type="spellStart"/>
      <w:r w:rsidRPr="7C7C5C18">
        <w:t>error</w:t>
      </w:r>
      <w:proofErr w:type="spellEnd"/>
      <w:r w:rsidRPr="7C7C5C18">
        <w:t xml:space="preserve"> </w:t>
      </w:r>
      <w:proofErr w:type="spellStart"/>
      <w:r w:rsidRPr="7C7C5C18">
        <w:t>count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score</w:t>
      </w:r>
      <w:proofErr w:type="spellEnd"/>
      <w:r w:rsidRPr="7C7C5C18">
        <w:t xml:space="preserve"> </w:t>
      </w:r>
      <w:proofErr w:type="spellStart"/>
      <w:r w:rsidRPr="7C7C5C18">
        <w:t>with</w:t>
      </w:r>
      <w:proofErr w:type="spellEnd"/>
      <w:r w:rsidRPr="7C7C5C18">
        <w:t xml:space="preserve"> minimal pin </w:t>
      </w:r>
      <w:proofErr w:type="spellStart"/>
      <w:r w:rsidRPr="7C7C5C18">
        <w:t>usage</w:t>
      </w:r>
      <w:proofErr w:type="spellEnd"/>
      <w:r w:rsidRPr="7C7C5C18">
        <w:t xml:space="preserve"> </w:t>
      </w:r>
      <w:proofErr w:type="spellStart"/>
      <w:r w:rsidRPr="7C7C5C18">
        <w:t>due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I2C </w:t>
      </w:r>
      <w:proofErr w:type="spellStart"/>
      <w:r w:rsidRPr="7C7C5C18">
        <w:t>communication</w:t>
      </w:r>
      <w:proofErr w:type="spellEnd"/>
      <w:r w:rsidRPr="7C7C5C18">
        <w:t>.</w:t>
      </w:r>
    </w:p>
    <w:p w14:paraId="5DC48787" w14:textId="581E828D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r w:rsidRPr="7C7C5C18">
        <w:rPr>
          <w:b/>
          <w:bCs/>
        </w:rPr>
        <w:t xml:space="preserve">TTP223 </w:t>
      </w:r>
      <w:proofErr w:type="spellStart"/>
      <w:r w:rsidRPr="7C7C5C18">
        <w:rPr>
          <w:b/>
          <w:bCs/>
        </w:rPr>
        <w:t>Capacitive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Touch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Sensors</w:t>
      </w:r>
      <w:proofErr w:type="spellEnd"/>
      <w:r w:rsidRPr="7C7C5C18">
        <w:rPr>
          <w:b/>
          <w:bCs/>
        </w:rPr>
        <w:t xml:space="preserve"> (x2):</w:t>
      </w:r>
      <w:r w:rsidRPr="7C7C5C18">
        <w:t xml:space="preserve"> </w:t>
      </w:r>
      <w:proofErr w:type="spellStart"/>
      <w:r w:rsidRPr="7C7C5C18">
        <w:t>Used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detecting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start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end</w:t>
      </w:r>
      <w:proofErr w:type="spellEnd"/>
      <w:r w:rsidRPr="7C7C5C18">
        <w:t xml:space="preserve"> of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. </w:t>
      </w:r>
      <w:proofErr w:type="spellStart"/>
      <w:r w:rsidRPr="7C7C5C18">
        <w:t>These</w:t>
      </w:r>
      <w:proofErr w:type="spellEnd"/>
      <w:r w:rsidRPr="7C7C5C18">
        <w:t xml:space="preserve"> </w:t>
      </w:r>
      <w:proofErr w:type="spellStart"/>
      <w:r w:rsidRPr="7C7C5C18">
        <w:t>are</w:t>
      </w:r>
      <w:proofErr w:type="spellEnd"/>
      <w:r w:rsidRPr="7C7C5C18">
        <w:t xml:space="preserve"> </w:t>
      </w:r>
      <w:proofErr w:type="spellStart"/>
      <w:r w:rsidRPr="7C7C5C18">
        <w:t>reliable</w:t>
      </w:r>
      <w:proofErr w:type="spellEnd"/>
      <w:r w:rsidRPr="7C7C5C18">
        <w:t xml:space="preserve">, </w:t>
      </w:r>
      <w:proofErr w:type="spellStart"/>
      <w:r w:rsidRPr="7C7C5C18">
        <w:t>easy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use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require</w:t>
      </w:r>
      <w:proofErr w:type="spellEnd"/>
      <w:r w:rsidRPr="7C7C5C18">
        <w:t xml:space="preserve"> </w:t>
      </w:r>
      <w:proofErr w:type="spellStart"/>
      <w:r w:rsidRPr="7C7C5C18">
        <w:t>no</w:t>
      </w:r>
      <w:proofErr w:type="spellEnd"/>
      <w:r w:rsidRPr="7C7C5C18">
        <w:t xml:space="preserve"> </w:t>
      </w:r>
      <w:proofErr w:type="spellStart"/>
      <w:r w:rsidRPr="7C7C5C18">
        <w:t>mechanical</w:t>
      </w:r>
      <w:proofErr w:type="spellEnd"/>
      <w:r w:rsidRPr="7C7C5C18">
        <w:t xml:space="preserve"> </w:t>
      </w:r>
      <w:proofErr w:type="spellStart"/>
      <w:r w:rsidRPr="7C7C5C18">
        <w:t>parts</w:t>
      </w:r>
      <w:proofErr w:type="spellEnd"/>
      <w:r w:rsidRPr="7C7C5C18">
        <w:t xml:space="preserve">, </w:t>
      </w:r>
      <w:proofErr w:type="spellStart"/>
      <w:r w:rsidRPr="7C7C5C18">
        <w:t>offering</w:t>
      </w:r>
      <w:proofErr w:type="spellEnd"/>
      <w:r w:rsidRPr="7C7C5C18">
        <w:t xml:space="preserve"> </w:t>
      </w:r>
      <w:proofErr w:type="spellStart"/>
      <w:r w:rsidRPr="7C7C5C18">
        <w:t>better</w:t>
      </w:r>
      <w:proofErr w:type="spellEnd"/>
      <w:r w:rsidRPr="7C7C5C18">
        <w:t xml:space="preserve"> </w:t>
      </w:r>
      <w:proofErr w:type="spellStart"/>
      <w:r w:rsidRPr="7C7C5C18">
        <w:t>durability</w:t>
      </w:r>
      <w:proofErr w:type="spellEnd"/>
      <w:r w:rsidRPr="7C7C5C18">
        <w:t xml:space="preserve"> </w:t>
      </w:r>
      <w:proofErr w:type="spellStart"/>
      <w:r w:rsidRPr="7C7C5C18">
        <w:t>compared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physical</w:t>
      </w:r>
      <w:proofErr w:type="spellEnd"/>
      <w:r w:rsidRPr="7C7C5C18">
        <w:t xml:space="preserve"> </w:t>
      </w:r>
      <w:proofErr w:type="spellStart"/>
      <w:r w:rsidRPr="7C7C5C18">
        <w:t>buttons</w:t>
      </w:r>
      <w:proofErr w:type="spellEnd"/>
      <w:r w:rsidRPr="7C7C5C18">
        <w:t>.</w:t>
      </w:r>
    </w:p>
    <w:p w14:paraId="40ED67DC" w14:textId="179C43E5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proofErr w:type="spellStart"/>
      <w:r w:rsidRPr="7C7C5C18">
        <w:rPr>
          <w:b/>
          <w:bCs/>
        </w:rPr>
        <w:t>Push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Button</w:t>
      </w:r>
      <w:proofErr w:type="spell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Checkpoint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and</w:t>
      </w:r>
      <w:proofErr w:type="spellEnd"/>
      <w:r w:rsidRPr="7C7C5C18">
        <w:rPr>
          <w:b/>
          <w:bCs/>
        </w:rPr>
        <w:t xml:space="preserve"> Bonus):</w:t>
      </w:r>
      <w:r w:rsidRPr="7C7C5C18">
        <w:t xml:space="preserve"> Simple </w:t>
      </w:r>
      <w:proofErr w:type="spellStart"/>
      <w:r w:rsidRPr="7C7C5C18">
        <w:t>digital</w:t>
      </w:r>
      <w:proofErr w:type="spellEnd"/>
      <w:r w:rsidRPr="7C7C5C18">
        <w:t xml:space="preserve"> </w:t>
      </w:r>
      <w:proofErr w:type="spellStart"/>
      <w:r w:rsidRPr="7C7C5C18">
        <w:t>input</w:t>
      </w:r>
      <w:proofErr w:type="spellEnd"/>
      <w:r w:rsidRPr="7C7C5C18">
        <w:t xml:space="preserve"> </w:t>
      </w:r>
      <w:proofErr w:type="spellStart"/>
      <w:r w:rsidRPr="7C7C5C18">
        <w:t>used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simulate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mechanics</w:t>
      </w:r>
      <w:proofErr w:type="spellEnd"/>
      <w:r w:rsidRPr="7C7C5C18">
        <w:t xml:space="preserve"> </w:t>
      </w:r>
      <w:proofErr w:type="spellStart"/>
      <w:r w:rsidRPr="7C7C5C18">
        <w:t>such</w:t>
      </w:r>
      <w:proofErr w:type="spellEnd"/>
      <w:r w:rsidRPr="7C7C5C18">
        <w:t xml:space="preserve"> as bonus </w:t>
      </w:r>
      <w:proofErr w:type="spellStart"/>
      <w:r w:rsidRPr="7C7C5C18">
        <w:t>scoring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mid-way</w:t>
      </w:r>
      <w:proofErr w:type="spellEnd"/>
      <w:r w:rsidRPr="7C7C5C18">
        <w:t xml:space="preserve"> </w:t>
      </w:r>
      <w:proofErr w:type="spellStart"/>
      <w:r w:rsidRPr="7C7C5C18">
        <w:t>checkpoints</w:t>
      </w:r>
      <w:proofErr w:type="spellEnd"/>
      <w:r w:rsidRPr="7C7C5C18">
        <w:t>.</w:t>
      </w:r>
    </w:p>
    <w:p w14:paraId="77CFFF23" w14:textId="7B1C937D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proofErr w:type="spellStart"/>
      <w:r w:rsidRPr="7C7C5C18">
        <w:rPr>
          <w:b/>
          <w:bCs/>
        </w:rPr>
        <w:t>Resistors</w:t>
      </w:r>
      <w:proofErr w:type="spellEnd"/>
      <w:r w:rsidRPr="7C7C5C18">
        <w:rPr>
          <w:b/>
          <w:bCs/>
        </w:rPr>
        <w:t xml:space="preserve"> (10kΩ </w:t>
      </w:r>
      <w:proofErr w:type="spellStart"/>
      <w:r w:rsidRPr="7C7C5C18">
        <w:rPr>
          <w:b/>
          <w:bCs/>
        </w:rPr>
        <w:t>pull-down</w:t>
      </w:r>
      <w:proofErr w:type="spellEnd"/>
      <w:r w:rsidRPr="7C7C5C18">
        <w:rPr>
          <w:b/>
          <w:bCs/>
        </w:rPr>
        <w:t xml:space="preserve">, 220Ω </w:t>
      </w:r>
      <w:proofErr w:type="spellStart"/>
      <w:r w:rsidRPr="7C7C5C18">
        <w:rPr>
          <w:b/>
          <w:bCs/>
        </w:rPr>
        <w:t>for</w:t>
      </w:r>
      <w:proofErr w:type="spellEnd"/>
      <w:r w:rsidRPr="7C7C5C18">
        <w:rPr>
          <w:b/>
          <w:bCs/>
        </w:rPr>
        <w:t xml:space="preserve"> LED):</w:t>
      </w:r>
      <w:r w:rsidRPr="7C7C5C18">
        <w:t xml:space="preserve"> </w:t>
      </w:r>
      <w:proofErr w:type="spellStart"/>
      <w:r w:rsidRPr="7C7C5C18">
        <w:t>Used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stable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safe</w:t>
      </w:r>
      <w:proofErr w:type="spellEnd"/>
      <w:r w:rsidRPr="7C7C5C18">
        <w:t xml:space="preserve"> </w:t>
      </w:r>
      <w:proofErr w:type="spellStart"/>
      <w:r w:rsidRPr="7C7C5C18">
        <w:t>circuit</w:t>
      </w:r>
      <w:proofErr w:type="spellEnd"/>
      <w:r w:rsidRPr="7C7C5C18">
        <w:t xml:space="preserve"> </w:t>
      </w:r>
      <w:proofErr w:type="spellStart"/>
      <w:r w:rsidRPr="7C7C5C18">
        <w:t>operation</w:t>
      </w:r>
      <w:proofErr w:type="spellEnd"/>
      <w:r w:rsidRPr="7C7C5C18">
        <w:t>.</w:t>
      </w:r>
    </w:p>
    <w:p w14:paraId="521F85E4" w14:textId="557BD298" w:rsidR="187DAF90" w:rsidRDefault="187DAF90" w:rsidP="7C7C5C18">
      <w:pPr>
        <w:pStyle w:val="ListeParagraf"/>
        <w:numPr>
          <w:ilvl w:val="0"/>
          <w:numId w:val="4"/>
        </w:numPr>
        <w:spacing w:before="240" w:after="240"/>
      </w:pPr>
      <w:proofErr w:type="spellStart"/>
      <w:r w:rsidRPr="7C7C5C18">
        <w:rPr>
          <w:b/>
          <w:bCs/>
        </w:rPr>
        <w:t>Metallic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Loop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and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Wand</w:t>
      </w:r>
      <w:proofErr w:type="spellEnd"/>
      <w:r w:rsidRPr="7C7C5C18">
        <w:rPr>
          <w:b/>
          <w:bCs/>
        </w:rPr>
        <w:t>:</w:t>
      </w:r>
      <w:r w:rsidRPr="7C7C5C18">
        <w:t xml:space="preserve"> Forms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physical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interface</w:t>
      </w:r>
      <w:proofErr w:type="spellEnd"/>
      <w:r w:rsidRPr="7C7C5C18">
        <w:t xml:space="preserve">.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wand</w:t>
      </w:r>
      <w:proofErr w:type="spellEnd"/>
      <w:r w:rsidRPr="7C7C5C18">
        <w:t xml:space="preserve"> is </w:t>
      </w:r>
      <w:proofErr w:type="spellStart"/>
      <w:r w:rsidRPr="7C7C5C18">
        <w:t>wired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act</w:t>
      </w:r>
      <w:proofErr w:type="spellEnd"/>
      <w:r w:rsidRPr="7C7C5C18">
        <w:t xml:space="preserve"> as a </w:t>
      </w:r>
      <w:proofErr w:type="spellStart"/>
      <w:r w:rsidRPr="7C7C5C18">
        <w:t>probe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contact</w:t>
      </w:r>
      <w:proofErr w:type="spellEnd"/>
      <w:r w:rsidRPr="7C7C5C18">
        <w:t xml:space="preserve"> </w:t>
      </w:r>
      <w:proofErr w:type="spellStart"/>
      <w:r w:rsidRPr="7C7C5C18">
        <w:t>with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loop</w:t>
      </w:r>
      <w:proofErr w:type="spellEnd"/>
      <w:r w:rsidRPr="7C7C5C18">
        <w:t xml:space="preserve"> </w:t>
      </w:r>
      <w:proofErr w:type="spellStart"/>
      <w:r w:rsidRPr="7C7C5C18">
        <w:t>completes</w:t>
      </w:r>
      <w:proofErr w:type="spellEnd"/>
      <w:r w:rsidRPr="7C7C5C18">
        <w:t xml:space="preserve"> a </w:t>
      </w:r>
      <w:proofErr w:type="spellStart"/>
      <w:r w:rsidRPr="7C7C5C18">
        <w:t>circuit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register</w:t>
      </w:r>
      <w:proofErr w:type="spellEnd"/>
      <w:r w:rsidRPr="7C7C5C18">
        <w:t xml:space="preserve"> </w:t>
      </w:r>
      <w:proofErr w:type="spellStart"/>
      <w:r w:rsidRPr="7C7C5C18">
        <w:t>errors</w:t>
      </w:r>
      <w:proofErr w:type="spellEnd"/>
      <w:r w:rsidRPr="7C7C5C18">
        <w:t>.</w:t>
      </w:r>
    </w:p>
    <w:p w14:paraId="058DDE82" w14:textId="53EC8E90" w:rsidR="187DAF90" w:rsidRDefault="187DAF90" w:rsidP="7C7C5C18">
      <w:pPr>
        <w:spacing w:before="240" w:after="240"/>
      </w:pPr>
      <w:proofErr w:type="spellStart"/>
      <w:r w:rsidRPr="7C7C5C18">
        <w:rPr>
          <w:b/>
          <w:bCs/>
        </w:rPr>
        <w:t>Alternative</w:t>
      </w:r>
      <w:proofErr w:type="spellEnd"/>
      <w:r w:rsidRPr="7C7C5C18">
        <w:rPr>
          <w:b/>
          <w:bCs/>
        </w:rPr>
        <w:t xml:space="preserve"> Component </w:t>
      </w:r>
      <w:proofErr w:type="spellStart"/>
      <w:r w:rsidRPr="7C7C5C18">
        <w:rPr>
          <w:b/>
          <w:bCs/>
        </w:rPr>
        <w:t>Considerations</w:t>
      </w:r>
      <w:proofErr w:type="spellEnd"/>
      <w:r w:rsidRPr="7C7C5C18">
        <w:rPr>
          <w:b/>
          <w:bCs/>
        </w:rPr>
        <w:t>:</w:t>
      </w:r>
    </w:p>
    <w:p w14:paraId="1B2C54E7" w14:textId="28DEF49E" w:rsidR="187DAF90" w:rsidRDefault="187DAF90" w:rsidP="7C7C5C18">
      <w:pPr>
        <w:pStyle w:val="ListeParagraf"/>
        <w:numPr>
          <w:ilvl w:val="0"/>
          <w:numId w:val="3"/>
        </w:numPr>
        <w:spacing w:before="240" w:after="240"/>
        <w:rPr>
          <w:lang w:val="en-US"/>
        </w:rPr>
      </w:pPr>
      <w:r w:rsidRPr="7C7C5C18">
        <w:rPr>
          <w:b/>
          <w:bCs/>
          <w:lang w:val="en-US"/>
        </w:rPr>
        <w:t>Raspberry Pi vs Arduino Uno:</w:t>
      </w:r>
      <w:r w:rsidRPr="7C7C5C18">
        <w:rPr>
          <w:lang w:val="en-US"/>
        </w:rPr>
        <w:t xml:space="preserve"> A Raspberry Pi could allow for a more advanced graphical interface or internet </w:t>
      </w:r>
      <w:proofErr w:type="gramStart"/>
      <w:r w:rsidRPr="7C7C5C18">
        <w:rPr>
          <w:lang w:val="en-US"/>
        </w:rPr>
        <w:t>connectivity, but</w:t>
      </w:r>
      <w:proofErr w:type="gramEnd"/>
      <w:r w:rsidRPr="7C7C5C18">
        <w:rPr>
          <w:lang w:val="en-US"/>
        </w:rPr>
        <w:t xml:space="preserve"> would increase system complexity and cost. The Arduino Uno is ideal for simple real-time sensor applications.</w:t>
      </w:r>
    </w:p>
    <w:p w14:paraId="7C7C1FAF" w14:textId="0FA71283" w:rsidR="187DAF90" w:rsidRDefault="187DAF90" w:rsidP="7C7C5C18">
      <w:pPr>
        <w:pStyle w:val="ListeParagraf"/>
        <w:numPr>
          <w:ilvl w:val="0"/>
          <w:numId w:val="3"/>
        </w:numPr>
        <w:spacing w:before="240" w:after="240"/>
      </w:pPr>
      <w:proofErr w:type="spellStart"/>
      <w:r w:rsidRPr="7C7C5C18">
        <w:rPr>
          <w:b/>
          <w:bCs/>
        </w:rPr>
        <w:t>Mechanical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Push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Buttons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vs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Capacitive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Touch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Sensors</w:t>
      </w:r>
      <w:proofErr w:type="spellEnd"/>
      <w:r w:rsidRPr="7C7C5C18">
        <w:rPr>
          <w:b/>
          <w:bCs/>
        </w:rPr>
        <w:t>:</w:t>
      </w:r>
      <w:r w:rsidRPr="7C7C5C18">
        <w:t xml:space="preserve"> </w:t>
      </w:r>
      <w:proofErr w:type="spellStart"/>
      <w:r w:rsidRPr="7C7C5C18">
        <w:t>Mechanical</w:t>
      </w:r>
      <w:proofErr w:type="spellEnd"/>
      <w:r w:rsidRPr="7C7C5C18">
        <w:t xml:space="preserve"> </w:t>
      </w:r>
      <w:proofErr w:type="spellStart"/>
      <w:r w:rsidRPr="7C7C5C18">
        <w:t>buttons</w:t>
      </w:r>
      <w:proofErr w:type="spellEnd"/>
      <w:r w:rsidRPr="7C7C5C18">
        <w:t xml:space="preserve"> </w:t>
      </w:r>
      <w:proofErr w:type="spellStart"/>
      <w:r w:rsidRPr="7C7C5C18">
        <w:t>are</w:t>
      </w:r>
      <w:proofErr w:type="spellEnd"/>
      <w:r w:rsidRPr="7C7C5C18">
        <w:t xml:space="preserve"> </w:t>
      </w:r>
      <w:proofErr w:type="spellStart"/>
      <w:r w:rsidRPr="7C7C5C18">
        <w:t>more</w:t>
      </w:r>
      <w:proofErr w:type="spellEnd"/>
      <w:r w:rsidRPr="7C7C5C18">
        <w:t xml:space="preserve"> </w:t>
      </w:r>
      <w:proofErr w:type="spellStart"/>
      <w:r w:rsidRPr="7C7C5C18">
        <w:t>prone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wear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bounce</w:t>
      </w:r>
      <w:proofErr w:type="spellEnd"/>
      <w:r w:rsidRPr="7C7C5C18">
        <w:t xml:space="preserve"> </w:t>
      </w:r>
      <w:proofErr w:type="spellStart"/>
      <w:r w:rsidRPr="7C7C5C18">
        <w:t>issues</w:t>
      </w:r>
      <w:proofErr w:type="spellEnd"/>
      <w:r w:rsidRPr="7C7C5C18">
        <w:t xml:space="preserve">. </w:t>
      </w:r>
      <w:proofErr w:type="spellStart"/>
      <w:r w:rsidRPr="7C7C5C18">
        <w:t>Capacitive</w:t>
      </w:r>
      <w:proofErr w:type="spellEnd"/>
      <w:r w:rsidRPr="7C7C5C18">
        <w:t xml:space="preserve"> </w:t>
      </w:r>
      <w:proofErr w:type="spellStart"/>
      <w:r w:rsidRPr="7C7C5C18">
        <w:t>sensors</w:t>
      </w:r>
      <w:proofErr w:type="spellEnd"/>
      <w:r w:rsidRPr="7C7C5C18">
        <w:t xml:space="preserve"> </w:t>
      </w:r>
      <w:proofErr w:type="spellStart"/>
      <w:r w:rsidRPr="7C7C5C18">
        <w:t>offer</w:t>
      </w:r>
      <w:proofErr w:type="spellEnd"/>
      <w:r w:rsidRPr="7C7C5C18">
        <w:t xml:space="preserve"> </w:t>
      </w:r>
      <w:proofErr w:type="spellStart"/>
      <w:r w:rsidRPr="7C7C5C18">
        <w:t>higher</w:t>
      </w:r>
      <w:proofErr w:type="spellEnd"/>
      <w:r w:rsidRPr="7C7C5C18">
        <w:t xml:space="preserve"> </w:t>
      </w:r>
      <w:proofErr w:type="spellStart"/>
      <w:r w:rsidRPr="7C7C5C18">
        <w:t>reliability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repeated</w:t>
      </w:r>
      <w:proofErr w:type="spellEnd"/>
      <w:r w:rsidRPr="7C7C5C18">
        <w:t xml:space="preserve"> </w:t>
      </w:r>
      <w:proofErr w:type="spellStart"/>
      <w:r w:rsidRPr="7C7C5C18">
        <w:t>use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require</w:t>
      </w:r>
      <w:proofErr w:type="spellEnd"/>
      <w:r w:rsidRPr="7C7C5C18">
        <w:t xml:space="preserve"> </w:t>
      </w:r>
      <w:proofErr w:type="spellStart"/>
      <w:r w:rsidRPr="7C7C5C18">
        <w:t>less</w:t>
      </w:r>
      <w:proofErr w:type="spellEnd"/>
      <w:r w:rsidRPr="7C7C5C18">
        <w:t xml:space="preserve"> </w:t>
      </w:r>
      <w:proofErr w:type="spellStart"/>
      <w:r w:rsidRPr="7C7C5C18">
        <w:t>physical</w:t>
      </w:r>
      <w:proofErr w:type="spellEnd"/>
      <w:r w:rsidRPr="7C7C5C18">
        <w:t xml:space="preserve"> </w:t>
      </w:r>
      <w:proofErr w:type="spellStart"/>
      <w:r w:rsidRPr="7C7C5C18">
        <w:t>force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operate</w:t>
      </w:r>
      <w:proofErr w:type="spellEnd"/>
      <w:r w:rsidRPr="7C7C5C18">
        <w:t>.</w:t>
      </w:r>
    </w:p>
    <w:p w14:paraId="5D8566F6" w14:textId="220FF370" w:rsidR="187DAF90" w:rsidRDefault="187DAF90" w:rsidP="7C7C5C18">
      <w:pPr>
        <w:pStyle w:val="ListeParagraf"/>
        <w:numPr>
          <w:ilvl w:val="0"/>
          <w:numId w:val="3"/>
        </w:numPr>
        <w:spacing w:before="240" w:after="240"/>
      </w:pPr>
      <w:r w:rsidRPr="7C7C5C18">
        <w:rPr>
          <w:b/>
          <w:bCs/>
        </w:rPr>
        <w:t xml:space="preserve">OLED </w:t>
      </w:r>
      <w:proofErr w:type="spellStart"/>
      <w:r w:rsidRPr="7C7C5C18">
        <w:rPr>
          <w:b/>
          <w:bCs/>
        </w:rPr>
        <w:t>Display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vs</w:t>
      </w:r>
      <w:proofErr w:type="spellEnd"/>
      <w:r w:rsidRPr="7C7C5C18">
        <w:rPr>
          <w:b/>
          <w:bCs/>
        </w:rPr>
        <w:t xml:space="preserve"> LCD:</w:t>
      </w:r>
      <w:r w:rsidRPr="7C7C5C18">
        <w:t xml:space="preserve"> </w:t>
      </w:r>
      <w:proofErr w:type="spellStart"/>
      <w:r w:rsidRPr="7C7C5C18">
        <w:t>OLEDs</w:t>
      </w:r>
      <w:proofErr w:type="spellEnd"/>
      <w:r w:rsidRPr="7C7C5C18">
        <w:t xml:space="preserve"> </w:t>
      </w:r>
      <w:proofErr w:type="spellStart"/>
      <w:r w:rsidRPr="7C7C5C18">
        <w:t>provide</w:t>
      </w:r>
      <w:proofErr w:type="spellEnd"/>
      <w:r w:rsidRPr="7C7C5C18">
        <w:t xml:space="preserve"> </w:t>
      </w:r>
      <w:proofErr w:type="spellStart"/>
      <w:r w:rsidRPr="7C7C5C18">
        <w:t>better</w:t>
      </w:r>
      <w:proofErr w:type="spellEnd"/>
      <w:r w:rsidRPr="7C7C5C18">
        <w:t xml:space="preserve"> </w:t>
      </w:r>
      <w:proofErr w:type="spellStart"/>
      <w:r w:rsidRPr="7C7C5C18">
        <w:t>contrast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flexibility</w:t>
      </w:r>
      <w:proofErr w:type="spellEnd"/>
      <w:r w:rsidRPr="7C7C5C18">
        <w:t xml:space="preserve"> in size, but a 16x2 LCD </w:t>
      </w:r>
      <w:proofErr w:type="spellStart"/>
      <w:r w:rsidRPr="7C7C5C18">
        <w:t>with</w:t>
      </w:r>
      <w:proofErr w:type="spellEnd"/>
      <w:r w:rsidRPr="7C7C5C18">
        <w:t xml:space="preserve"> I2C </w:t>
      </w:r>
      <w:proofErr w:type="spellStart"/>
      <w:r w:rsidRPr="7C7C5C18">
        <w:t>interface</w:t>
      </w:r>
      <w:proofErr w:type="spellEnd"/>
      <w:r w:rsidRPr="7C7C5C18">
        <w:t xml:space="preserve"> is </w:t>
      </w:r>
      <w:proofErr w:type="spellStart"/>
      <w:r w:rsidRPr="7C7C5C18">
        <w:t>more</w:t>
      </w:r>
      <w:proofErr w:type="spellEnd"/>
      <w:r w:rsidRPr="7C7C5C18">
        <w:t xml:space="preserve"> </w:t>
      </w:r>
      <w:proofErr w:type="spellStart"/>
      <w:r w:rsidRPr="7C7C5C18">
        <w:t>cost-effective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sufficient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textual</w:t>
      </w:r>
      <w:proofErr w:type="spellEnd"/>
      <w:r w:rsidRPr="7C7C5C18">
        <w:t xml:space="preserve"> </w:t>
      </w:r>
      <w:proofErr w:type="spellStart"/>
      <w:r w:rsidRPr="7C7C5C18">
        <w:t>feedback</w:t>
      </w:r>
      <w:proofErr w:type="spellEnd"/>
      <w:r w:rsidRPr="7C7C5C18">
        <w:t>.</w:t>
      </w:r>
    </w:p>
    <w:p w14:paraId="29EF510B" w14:textId="111D0711" w:rsidR="187DAF90" w:rsidRDefault="187DAF90" w:rsidP="7C7C5C18">
      <w:pPr>
        <w:spacing w:before="240" w:after="240"/>
      </w:pPr>
      <w:proofErr w:type="spellStart"/>
      <w:r w:rsidRPr="7C7C5C18">
        <w:t>This</w:t>
      </w:r>
      <w:proofErr w:type="spellEnd"/>
      <w:r w:rsidRPr="7C7C5C18">
        <w:t xml:space="preserve"> mix of </w:t>
      </w:r>
      <w:proofErr w:type="spellStart"/>
      <w:r w:rsidRPr="7C7C5C18">
        <w:t>low-cost</w:t>
      </w:r>
      <w:proofErr w:type="spellEnd"/>
      <w:r w:rsidRPr="7C7C5C18">
        <w:t xml:space="preserve"> </w:t>
      </w:r>
      <w:proofErr w:type="spellStart"/>
      <w:r w:rsidRPr="7C7C5C18">
        <w:t>components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accessible</w:t>
      </w:r>
      <w:proofErr w:type="spellEnd"/>
      <w:r w:rsidRPr="7C7C5C18">
        <w:t xml:space="preserve"> </w:t>
      </w:r>
      <w:proofErr w:type="spellStart"/>
      <w:r w:rsidRPr="7C7C5C18">
        <w:t>lab</w:t>
      </w:r>
      <w:proofErr w:type="spellEnd"/>
      <w:r w:rsidRPr="7C7C5C18">
        <w:t xml:space="preserve"> </w:t>
      </w:r>
      <w:proofErr w:type="spellStart"/>
      <w:r w:rsidRPr="7C7C5C18">
        <w:t>equipment</w:t>
      </w:r>
      <w:proofErr w:type="spellEnd"/>
      <w:r w:rsidRPr="7C7C5C18">
        <w:t xml:space="preserve"> </w:t>
      </w:r>
      <w:proofErr w:type="spellStart"/>
      <w:r w:rsidRPr="7C7C5C18">
        <w:t>made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project</w:t>
      </w:r>
      <w:proofErr w:type="spellEnd"/>
      <w:r w:rsidRPr="7C7C5C18">
        <w:t xml:space="preserve"> </w:t>
      </w:r>
      <w:proofErr w:type="spellStart"/>
      <w:r w:rsidRPr="7C7C5C18">
        <w:lastRenderedPageBreak/>
        <w:t>feasible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build</w:t>
      </w:r>
      <w:proofErr w:type="spellEnd"/>
      <w:r w:rsidRPr="7C7C5C18">
        <w:t xml:space="preserve">, test,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iterate</w:t>
      </w:r>
      <w:proofErr w:type="spellEnd"/>
      <w:r w:rsidRPr="7C7C5C18">
        <w:t xml:space="preserve"> on </w:t>
      </w:r>
      <w:proofErr w:type="spellStart"/>
      <w:r w:rsidRPr="7C7C5C18">
        <w:t>within</w:t>
      </w:r>
      <w:proofErr w:type="spellEnd"/>
      <w:r w:rsidRPr="7C7C5C18">
        <w:t xml:space="preserve"> a </w:t>
      </w:r>
      <w:proofErr w:type="spellStart"/>
      <w:r w:rsidRPr="7C7C5C18">
        <w:t>short</w:t>
      </w:r>
      <w:proofErr w:type="spellEnd"/>
      <w:r w:rsidRPr="7C7C5C18">
        <w:t xml:space="preserve"> time </w:t>
      </w:r>
      <w:proofErr w:type="spellStart"/>
      <w:r w:rsidRPr="7C7C5C18">
        <w:t>frame</w:t>
      </w:r>
      <w:proofErr w:type="spellEnd"/>
      <w:r w:rsidRPr="7C7C5C18">
        <w:t xml:space="preserve">, </w:t>
      </w:r>
      <w:proofErr w:type="spellStart"/>
      <w:r w:rsidRPr="7C7C5C18">
        <w:t>while</w:t>
      </w:r>
      <w:proofErr w:type="spellEnd"/>
      <w:r w:rsidRPr="7C7C5C18">
        <w:t xml:space="preserve"> </w:t>
      </w:r>
      <w:proofErr w:type="spellStart"/>
      <w:r w:rsidRPr="7C7C5C18">
        <w:t>offering</w:t>
      </w:r>
      <w:proofErr w:type="spellEnd"/>
      <w:r w:rsidRPr="7C7C5C18">
        <w:t xml:space="preserve"> </w:t>
      </w:r>
      <w:proofErr w:type="spellStart"/>
      <w:r w:rsidRPr="7C7C5C18">
        <w:t>potential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future</w:t>
      </w:r>
      <w:proofErr w:type="spellEnd"/>
      <w:r w:rsidRPr="7C7C5C18">
        <w:t xml:space="preserve"> </w:t>
      </w:r>
      <w:proofErr w:type="spellStart"/>
      <w:r w:rsidRPr="7C7C5C18">
        <w:t>enhancements</w:t>
      </w:r>
      <w:proofErr w:type="spellEnd"/>
      <w:r w:rsidRPr="7C7C5C18">
        <w:t xml:space="preserve"> </w:t>
      </w:r>
      <w:proofErr w:type="spellStart"/>
      <w:r w:rsidRPr="7C7C5C18">
        <w:t>using</w:t>
      </w:r>
      <w:proofErr w:type="spellEnd"/>
      <w:r w:rsidRPr="7C7C5C18">
        <w:t xml:space="preserve"> </w:t>
      </w:r>
      <w:proofErr w:type="spellStart"/>
      <w:r w:rsidRPr="7C7C5C18">
        <w:t>more</w:t>
      </w:r>
      <w:proofErr w:type="spellEnd"/>
      <w:r w:rsidRPr="7C7C5C18">
        <w:t xml:space="preserve"> </w:t>
      </w:r>
      <w:proofErr w:type="spellStart"/>
      <w:r w:rsidRPr="7C7C5C18">
        <w:t>advanced</w:t>
      </w:r>
      <w:proofErr w:type="spellEnd"/>
      <w:r w:rsidRPr="7C7C5C18">
        <w:t xml:space="preserve"> </w:t>
      </w:r>
      <w:proofErr w:type="spellStart"/>
      <w:r w:rsidRPr="7C7C5C18">
        <w:t>platforms</w:t>
      </w:r>
      <w:proofErr w:type="spellEnd"/>
      <w:r w:rsidRPr="7C7C5C18">
        <w:t xml:space="preserve"> </w:t>
      </w:r>
      <w:proofErr w:type="spellStart"/>
      <w:r w:rsidRPr="7C7C5C18">
        <w:t>if</w:t>
      </w:r>
      <w:proofErr w:type="spellEnd"/>
      <w:r w:rsidRPr="7C7C5C18">
        <w:t xml:space="preserve"> </w:t>
      </w:r>
      <w:proofErr w:type="spellStart"/>
      <w:r w:rsidRPr="7C7C5C18">
        <w:t>needed</w:t>
      </w:r>
      <w:proofErr w:type="spellEnd"/>
      <w:r w:rsidRPr="7C7C5C18">
        <w:t>.</w:t>
      </w:r>
    </w:p>
    <w:p w14:paraId="2AE7EBC4" w14:textId="2AA13F8D" w:rsidR="7C7C5C18" w:rsidRDefault="7C7C5C18"/>
    <w:p w14:paraId="10B3AEB4" w14:textId="77777777" w:rsidR="00D540D8" w:rsidRPr="00D540D8" w:rsidRDefault="00D540D8" w:rsidP="00D540D8"/>
    <w:p w14:paraId="18A799D3" w14:textId="43B17735" w:rsidR="00315774" w:rsidRPr="004F2321" w:rsidRDefault="188DC1D0" w:rsidP="64855081">
      <w:pPr>
        <w:pStyle w:val="Balk1"/>
        <w:numPr>
          <w:ilvl w:val="0"/>
          <w:numId w:val="0"/>
        </w:numPr>
        <w:ind w:left="432"/>
        <w:rPr>
          <w:sz w:val="24"/>
          <w:szCs w:val="24"/>
        </w:rPr>
      </w:pPr>
      <w:bookmarkStart w:id="7" w:name="_Toc193741045"/>
      <w:r w:rsidRPr="64855081">
        <w:rPr>
          <w:sz w:val="24"/>
          <w:szCs w:val="24"/>
        </w:rPr>
        <w:t xml:space="preserve">3 </w:t>
      </w:r>
      <w:r w:rsidR="00315774" w:rsidRPr="64855081">
        <w:rPr>
          <w:sz w:val="24"/>
          <w:szCs w:val="24"/>
        </w:rPr>
        <w:t>WORK PLAN</w:t>
      </w:r>
      <w:bookmarkEnd w:id="7"/>
    </w:p>
    <w:p w14:paraId="1B77C9B8" w14:textId="739026A8" w:rsidR="00315774" w:rsidRPr="004F2321" w:rsidRDefault="45CA2B5E" w:rsidP="64855081">
      <w:pPr>
        <w:pStyle w:val="Balk2"/>
        <w:numPr>
          <w:ilvl w:val="0"/>
          <w:numId w:val="0"/>
        </w:numPr>
        <w:ind w:left="432"/>
      </w:pPr>
      <w:bookmarkStart w:id="8" w:name="_Toc193741046"/>
      <w:r>
        <w:t xml:space="preserve">3.1 </w:t>
      </w:r>
      <w:proofErr w:type="spellStart"/>
      <w:r w:rsidR="79CFB5CE">
        <w:t>Tasks</w:t>
      </w:r>
      <w:proofErr w:type="spellEnd"/>
      <w:r w:rsidR="79CFB5CE">
        <w:t xml:space="preserve"> </w:t>
      </w:r>
      <w:proofErr w:type="spellStart"/>
      <w:r w:rsidR="79CFB5CE">
        <w:t>and</w:t>
      </w:r>
      <w:proofErr w:type="spellEnd"/>
      <w:r w:rsidR="79CFB5CE">
        <w:t xml:space="preserve"> Time </w:t>
      </w:r>
      <w:proofErr w:type="spellStart"/>
      <w:r w:rsidR="79CFB5CE">
        <w:t>Line</w:t>
      </w:r>
      <w:bookmarkEnd w:id="8"/>
      <w:proofErr w:type="spellEnd"/>
    </w:p>
    <w:p w14:paraId="38945BF9" w14:textId="4A3CE63A" w:rsidR="5C0D7FA2" w:rsidRDefault="5C0D7FA2" w:rsidP="7C7C5C18">
      <w:p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project</w:t>
      </w:r>
      <w:proofErr w:type="spellEnd"/>
      <w:r w:rsidRPr="7C7C5C18">
        <w:t xml:space="preserve"> </w:t>
      </w:r>
      <w:proofErr w:type="spellStart"/>
      <w:r w:rsidRPr="7C7C5C18">
        <w:t>consists</w:t>
      </w:r>
      <w:proofErr w:type="spellEnd"/>
      <w:r w:rsidRPr="7C7C5C18">
        <w:t xml:space="preserve"> of multiple </w:t>
      </w:r>
      <w:proofErr w:type="spellStart"/>
      <w:r w:rsidRPr="7C7C5C18">
        <w:t>sequential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interdependent</w:t>
      </w:r>
      <w:proofErr w:type="spellEnd"/>
      <w:r w:rsidRPr="7C7C5C18">
        <w:t xml:space="preserve"> </w:t>
      </w:r>
      <w:proofErr w:type="spellStart"/>
      <w:r w:rsidRPr="7C7C5C18">
        <w:t>tasks</w:t>
      </w:r>
      <w:proofErr w:type="spellEnd"/>
      <w:r w:rsidRPr="7C7C5C18">
        <w:t>:</w:t>
      </w:r>
    </w:p>
    <w:p w14:paraId="43A6711E" w14:textId="4716E28A" w:rsidR="5C0D7FA2" w:rsidRDefault="5C0D7FA2" w:rsidP="7C7C5C18">
      <w:pPr>
        <w:pStyle w:val="ListeParagraf"/>
        <w:numPr>
          <w:ilvl w:val="0"/>
          <w:numId w:val="2"/>
        </w:num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process</w:t>
      </w:r>
      <w:proofErr w:type="spellEnd"/>
      <w:r w:rsidRPr="7C7C5C18">
        <w:t xml:space="preserve"> </w:t>
      </w:r>
      <w:proofErr w:type="spellStart"/>
      <w:r w:rsidRPr="7C7C5C18">
        <w:t>began</w:t>
      </w:r>
      <w:proofErr w:type="spellEnd"/>
      <w:r w:rsidRPr="7C7C5C18">
        <w:t xml:space="preserve"> </w:t>
      </w:r>
      <w:proofErr w:type="spellStart"/>
      <w:r w:rsidRPr="7C7C5C18">
        <w:t>with</w:t>
      </w:r>
      <w:proofErr w:type="spellEnd"/>
      <w:r w:rsidRPr="7C7C5C18">
        <w:t xml:space="preserve"> </w:t>
      </w:r>
      <w:proofErr w:type="spellStart"/>
      <w:r w:rsidRPr="7C7C5C18">
        <w:t>research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planning</w:t>
      </w:r>
      <w:proofErr w:type="spellEnd"/>
      <w:r w:rsidRPr="7C7C5C18">
        <w:t xml:space="preserve">, </w:t>
      </w:r>
      <w:proofErr w:type="spellStart"/>
      <w:r w:rsidRPr="7C7C5C18">
        <w:t>where</w:t>
      </w:r>
      <w:proofErr w:type="spellEnd"/>
      <w:r w:rsidRPr="7C7C5C18">
        <w:t xml:space="preserve"> </w:t>
      </w:r>
      <w:proofErr w:type="spellStart"/>
      <w:r w:rsidRPr="7C7C5C18">
        <w:t>similar</w:t>
      </w:r>
      <w:proofErr w:type="spellEnd"/>
      <w:r w:rsidRPr="7C7C5C18">
        <w:t xml:space="preserve"> </w:t>
      </w:r>
      <w:proofErr w:type="spellStart"/>
      <w:r w:rsidRPr="7C7C5C18">
        <w:t>wire</w:t>
      </w:r>
      <w:proofErr w:type="spellEnd"/>
      <w:r w:rsidRPr="7C7C5C18">
        <w:t xml:space="preserve"> </w:t>
      </w:r>
      <w:proofErr w:type="spellStart"/>
      <w:r w:rsidRPr="7C7C5C18">
        <w:t>loop</w:t>
      </w:r>
      <w:proofErr w:type="spellEnd"/>
      <w:r w:rsidRPr="7C7C5C18">
        <w:t xml:space="preserve"> </w:t>
      </w:r>
      <w:proofErr w:type="spellStart"/>
      <w:r w:rsidRPr="7C7C5C18">
        <w:t>reflex</w:t>
      </w:r>
      <w:proofErr w:type="spellEnd"/>
      <w:r w:rsidRPr="7C7C5C18">
        <w:t xml:space="preserve"> </w:t>
      </w:r>
      <w:proofErr w:type="spellStart"/>
      <w:r w:rsidRPr="7C7C5C18">
        <w:t>games</w:t>
      </w:r>
      <w:proofErr w:type="spellEnd"/>
      <w:r w:rsidRPr="7C7C5C18">
        <w:t xml:space="preserve"> </w:t>
      </w:r>
      <w:proofErr w:type="spellStart"/>
      <w:r w:rsidRPr="7C7C5C18">
        <w:t>were</w:t>
      </w:r>
      <w:proofErr w:type="spellEnd"/>
      <w:r w:rsidRPr="7C7C5C18">
        <w:t xml:space="preserve"> </w:t>
      </w:r>
      <w:proofErr w:type="spellStart"/>
      <w:r w:rsidRPr="7C7C5C18">
        <w:t>studied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a </w:t>
      </w:r>
      <w:proofErr w:type="spellStart"/>
      <w:r w:rsidRPr="7C7C5C18">
        <w:t>detailed</w:t>
      </w:r>
      <w:proofErr w:type="spellEnd"/>
      <w:r w:rsidRPr="7C7C5C18">
        <w:t xml:space="preserve"> </w:t>
      </w:r>
      <w:proofErr w:type="spellStart"/>
      <w:r w:rsidRPr="7C7C5C18">
        <w:t>component</w:t>
      </w:r>
      <w:proofErr w:type="spellEnd"/>
      <w:r w:rsidRPr="7C7C5C18">
        <w:t xml:space="preserve"> </w:t>
      </w:r>
      <w:proofErr w:type="spellStart"/>
      <w:r w:rsidRPr="7C7C5C18">
        <w:t>list</w:t>
      </w:r>
      <w:proofErr w:type="spellEnd"/>
      <w:r w:rsidRPr="7C7C5C18">
        <w:t xml:space="preserve"> </w:t>
      </w:r>
      <w:proofErr w:type="spellStart"/>
      <w:r w:rsidRPr="7C7C5C18">
        <w:t>was</w:t>
      </w:r>
      <w:proofErr w:type="spellEnd"/>
      <w:r w:rsidRPr="7C7C5C18">
        <w:t xml:space="preserve"> </w:t>
      </w:r>
      <w:proofErr w:type="spellStart"/>
      <w:r w:rsidRPr="7C7C5C18">
        <w:t>created</w:t>
      </w:r>
      <w:proofErr w:type="spellEnd"/>
      <w:r w:rsidRPr="7C7C5C18">
        <w:t>.</w:t>
      </w:r>
    </w:p>
    <w:p w14:paraId="39B2F0B7" w14:textId="4D372C3B" w:rsidR="5C0D7FA2" w:rsidRDefault="5C0D7FA2" w:rsidP="7C7C5C18">
      <w:pPr>
        <w:pStyle w:val="ListeParagraf"/>
        <w:numPr>
          <w:ilvl w:val="0"/>
          <w:numId w:val="2"/>
        </w:numPr>
        <w:spacing w:before="240" w:after="240"/>
      </w:pPr>
      <w:proofErr w:type="spellStart"/>
      <w:r w:rsidRPr="7C7C5C18">
        <w:t>After</w:t>
      </w:r>
      <w:proofErr w:type="spellEnd"/>
      <w:r w:rsidRPr="7C7C5C18">
        <w:t xml:space="preserve"> </w:t>
      </w:r>
      <w:proofErr w:type="spellStart"/>
      <w:r w:rsidRPr="7C7C5C18">
        <w:t>this</w:t>
      </w:r>
      <w:proofErr w:type="spellEnd"/>
      <w:r w:rsidRPr="7C7C5C18">
        <w:t xml:space="preserve">, </w:t>
      </w:r>
      <w:proofErr w:type="spellStart"/>
      <w:r w:rsidRPr="7C7C5C18">
        <w:t>all</w:t>
      </w:r>
      <w:proofErr w:type="spellEnd"/>
      <w:r w:rsidRPr="7C7C5C18">
        <w:t xml:space="preserve"> </w:t>
      </w:r>
      <w:proofErr w:type="spellStart"/>
      <w:r w:rsidRPr="7C7C5C18">
        <w:t>required</w:t>
      </w:r>
      <w:proofErr w:type="spellEnd"/>
      <w:r w:rsidRPr="7C7C5C18">
        <w:t xml:space="preserve"> </w:t>
      </w:r>
      <w:proofErr w:type="spellStart"/>
      <w:r w:rsidRPr="7C7C5C18">
        <w:t>electronic</w:t>
      </w:r>
      <w:proofErr w:type="spellEnd"/>
      <w:r w:rsidRPr="7C7C5C18">
        <w:t xml:space="preserve"> </w:t>
      </w:r>
      <w:proofErr w:type="spellStart"/>
      <w:r w:rsidRPr="7C7C5C18">
        <w:t>components</w:t>
      </w:r>
      <w:proofErr w:type="spellEnd"/>
      <w:r w:rsidRPr="7C7C5C18">
        <w:t xml:space="preserve"> </w:t>
      </w:r>
      <w:proofErr w:type="spellStart"/>
      <w:r w:rsidRPr="7C7C5C18">
        <w:t>such</w:t>
      </w:r>
      <w:proofErr w:type="spellEnd"/>
      <w:r w:rsidRPr="7C7C5C18">
        <w:t xml:space="preserve"> as </w:t>
      </w:r>
      <w:proofErr w:type="spellStart"/>
      <w:r w:rsidRPr="7C7C5C18">
        <w:t>sensors</w:t>
      </w:r>
      <w:proofErr w:type="spellEnd"/>
      <w:r w:rsidRPr="7C7C5C18">
        <w:t xml:space="preserve">, </w:t>
      </w:r>
      <w:proofErr w:type="spellStart"/>
      <w:r w:rsidRPr="7C7C5C18">
        <w:t>buzzer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Arduino </w:t>
      </w:r>
      <w:proofErr w:type="spellStart"/>
      <w:r w:rsidRPr="7C7C5C18">
        <w:t>Uno</w:t>
      </w:r>
      <w:proofErr w:type="spellEnd"/>
      <w:r w:rsidRPr="7C7C5C18">
        <w:t xml:space="preserve"> </w:t>
      </w:r>
      <w:proofErr w:type="spellStart"/>
      <w:r w:rsidRPr="7C7C5C18">
        <w:t>were</w:t>
      </w:r>
      <w:proofErr w:type="spellEnd"/>
      <w:r w:rsidRPr="7C7C5C18">
        <w:t xml:space="preserve"> </w:t>
      </w:r>
      <w:proofErr w:type="spellStart"/>
      <w:r w:rsidRPr="7C7C5C18">
        <w:t>sourced</w:t>
      </w:r>
      <w:proofErr w:type="spellEnd"/>
      <w:r w:rsidRPr="7C7C5C18">
        <w:t>.</w:t>
      </w:r>
    </w:p>
    <w:p w14:paraId="043B15C1" w14:textId="10022179" w:rsidR="5C0D7FA2" w:rsidRDefault="5C0D7FA2" w:rsidP="7C7C5C18">
      <w:pPr>
        <w:pStyle w:val="ListeParagraf"/>
        <w:numPr>
          <w:ilvl w:val="0"/>
          <w:numId w:val="2"/>
        </w:num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next</w:t>
      </w:r>
      <w:proofErr w:type="spellEnd"/>
      <w:r w:rsidRPr="7C7C5C18">
        <w:t xml:space="preserve"> </w:t>
      </w:r>
      <w:proofErr w:type="spellStart"/>
      <w:r w:rsidRPr="7C7C5C18">
        <w:t>phase</w:t>
      </w:r>
      <w:proofErr w:type="spellEnd"/>
      <w:r w:rsidRPr="7C7C5C18">
        <w:t xml:space="preserve"> </w:t>
      </w:r>
      <w:proofErr w:type="spellStart"/>
      <w:r w:rsidRPr="7C7C5C18">
        <w:t>involved</w:t>
      </w:r>
      <w:proofErr w:type="spellEnd"/>
      <w:r w:rsidRPr="7C7C5C18">
        <w:t xml:space="preserve"> </w:t>
      </w:r>
      <w:proofErr w:type="spellStart"/>
      <w:r w:rsidRPr="7C7C5C18">
        <w:t>wiring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components</w:t>
      </w:r>
      <w:proofErr w:type="spellEnd"/>
      <w:r w:rsidRPr="7C7C5C18">
        <w:t xml:space="preserve"> </w:t>
      </w:r>
      <w:proofErr w:type="spellStart"/>
      <w:r w:rsidRPr="7C7C5C18">
        <w:t>onto</w:t>
      </w:r>
      <w:proofErr w:type="spellEnd"/>
      <w:r w:rsidRPr="7C7C5C18">
        <w:t xml:space="preserve"> a </w:t>
      </w:r>
      <w:proofErr w:type="spellStart"/>
      <w:r w:rsidRPr="7C7C5C18">
        <w:t>breadboard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designing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circuit</w:t>
      </w:r>
      <w:proofErr w:type="spellEnd"/>
      <w:r w:rsidRPr="7C7C5C18">
        <w:t xml:space="preserve"> </w:t>
      </w:r>
      <w:proofErr w:type="spellStart"/>
      <w:r w:rsidRPr="7C7C5C18">
        <w:t>layout</w:t>
      </w:r>
      <w:proofErr w:type="spellEnd"/>
      <w:r w:rsidRPr="7C7C5C18">
        <w:t xml:space="preserve">. </w:t>
      </w:r>
      <w:proofErr w:type="spellStart"/>
      <w:r w:rsidRPr="7C7C5C18">
        <w:t>This</w:t>
      </w:r>
      <w:proofErr w:type="spellEnd"/>
      <w:r w:rsidRPr="7C7C5C18">
        <w:t xml:space="preserve"> step </w:t>
      </w:r>
      <w:proofErr w:type="spellStart"/>
      <w:r w:rsidRPr="7C7C5C18">
        <w:t>included</w:t>
      </w:r>
      <w:proofErr w:type="spellEnd"/>
      <w:r w:rsidRPr="7C7C5C18">
        <w:t xml:space="preserve"> </w:t>
      </w:r>
      <w:proofErr w:type="spellStart"/>
      <w:r w:rsidRPr="7C7C5C18">
        <w:t>configuring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touch</w:t>
      </w:r>
      <w:proofErr w:type="spellEnd"/>
      <w:r w:rsidRPr="7C7C5C18">
        <w:t xml:space="preserve"> </w:t>
      </w:r>
      <w:proofErr w:type="spellStart"/>
      <w:r w:rsidRPr="7C7C5C18">
        <w:t>sensors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LCD.</w:t>
      </w:r>
    </w:p>
    <w:p w14:paraId="2EBAF4E3" w14:textId="11F41BBB" w:rsidR="5C0D7FA2" w:rsidRDefault="5C0D7FA2" w:rsidP="7C7C5C18">
      <w:pPr>
        <w:pStyle w:val="ListeParagraf"/>
        <w:numPr>
          <w:ilvl w:val="0"/>
          <w:numId w:val="2"/>
        </w:numPr>
        <w:spacing w:before="240" w:after="240"/>
      </w:pPr>
      <w:proofErr w:type="spellStart"/>
      <w:r w:rsidRPr="7C7C5C18">
        <w:t>Following</w:t>
      </w:r>
      <w:proofErr w:type="spellEnd"/>
      <w:r w:rsidRPr="7C7C5C18">
        <w:t xml:space="preserve"> </w:t>
      </w:r>
      <w:proofErr w:type="spellStart"/>
      <w:r w:rsidRPr="7C7C5C18">
        <w:t>this</w:t>
      </w:r>
      <w:proofErr w:type="spellEnd"/>
      <w:r w:rsidRPr="7C7C5C18">
        <w:t xml:space="preserve">, Arduino </w:t>
      </w:r>
      <w:proofErr w:type="spellStart"/>
      <w:r w:rsidRPr="7C7C5C18">
        <w:t>code</w:t>
      </w:r>
      <w:proofErr w:type="spellEnd"/>
      <w:r w:rsidRPr="7C7C5C18">
        <w:t xml:space="preserve"> </w:t>
      </w:r>
      <w:proofErr w:type="spellStart"/>
      <w:r w:rsidRPr="7C7C5C18">
        <w:t>was</w:t>
      </w:r>
      <w:proofErr w:type="spellEnd"/>
      <w:r w:rsidRPr="7C7C5C18">
        <w:t xml:space="preserve"> </w:t>
      </w:r>
      <w:proofErr w:type="spellStart"/>
      <w:r w:rsidRPr="7C7C5C18">
        <w:t>written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manage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sensors</w:t>
      </w:r>
      <w:proofErr w:type="spellEnd"/>
      <w:r w:rsidRPr="7C7C5C18">
        <w:t xml:space="preserve">, </w:t>
      </w:r>
      <w:proofErr w:type="spellStart"/>
      <w:r w:rsidRPr="7C7C5C18">
        <w:t>detect</w:t>
      </w:r>
      <w:proofErr w:type="spellEnd"/>
      <w:r w:rsidRPr="7C7C5C18">
        <w:t xml:space="preserve"> </w:t>
      </w:r>
      <w:proofErr w:type="spellStart"/>
      <w:r w:rsidRPr="7C7C5C18">
        <w:t>errors</w:t>
      </w:r>
      <w:proofErr w:type="spellEnd"/>
      <w:r w:rsidRPr="7C7C5C18">
        <w:t xml:space="preserve">, </w:t>
      </w:r>
      <w:proofErr w:type="spellStart"/>
      <w:r w:rsidRPr="7C7C5C18">
        <w:t>count</w:t>
      </w:r>
      <w:proofErr w:type="spellEnd"/>
      <w:r w:rsidRPr="7C7C5C18">
        <w:t xml:space="preserve"> </w:t>
      </w:r>
      <w:proofErr w:type="spellStart"/>
      <w:r w:rsidRPr="7C7C5C18">
        <w:t>points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update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LCD </w:t>
      </w:r>
      <w:proofErr w:type="spellStart"/>
      <w:r w:rsidRPr="7C7C5C18">
        <w:t>screen</w:t>
      </w:r>
      <w:proofErr w:type="spellEnd"/>
      <w:r w:rsidRPr="7C7C5C18">
        <w:t xml:space="preserve"> </w:t>
      </w:r>
      <w:proofErr w:type="spellStart"/>
      <w:r w:rsidRPr="7C7C5C18">
        <w:t>accordingly</w:t>
      </w:r>
      <w:proofErr w:type="spellEnd"/>
      <w:r w:rsidRPr="7C7C5C18">
        <w:t>.</w:t>
      </w:r>
    </w:p>
    <w:p w14:paraId="7F10DA66" w14:textId="6D64C19C" w:rsidR="5C0D7FA2" w:rsidRDefault="5C0D7FA2" w:rsidP="7C7C5C18">
      <w:pPr>
        <w:pStyle w:val="ListeParagraf"/>
        <w:numPr>
          <w:ilvl w:val="0"/>
          <w:numId w:val="2"/>
        </w:numPr>
        <w:spacing w:before="240" w:after="240"/>
      </w:pPr>
      <w:proofErr w:type="spellStart"/>
      <w:r w:rsidRPr="7C7C5C18">
        <w:t>Once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code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circuit</w:t>
      </w:r>
      <w:proofErr w:type="spellEnd"/>
      <w:r w:rsidRPr="7C7C5C18">
        <w:t xml:space="preserve"> </w:t>
      </w:r>
      <w:proofErr w:type="spellStart"/>
      <w:r w:rsidRPr="7C7C5C18">
        <w:t>were</w:t>
      </w:r>
      <w:proofErr w:type="spellEnd"/>
      <w:r w:rsidRPr="7C7C5C18">
        <w:t xml:space="preserve"> in </w:t>
      </w:r>
      <w:proofErr w:type="spellStart"/>
      <w:r w:rsidRPr="7C7C5C18">
        <w:t>place</w:t>
      </w:r>
      <w:proofErr w:type="spellEnd"/>
      <w:r w:rsidRPr="7C7C5C18">
        <w:t xml:space="preserve">, </w:t>
      </w:r>
      <w:proofErr w:type="spellStart"/>
      <w:r w:rsidRPr="7C7C5C18">
        <w:t>testing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integration</w:t>
      </w:r>
      <w:proofErr w:type="spellEnd"/>
      <w:r w:rsidRPr="7C7C5C18">
        <w:t xml:space="preserve"> </w:t>
      </w:r>
      <w:proofErr w:type="spellStart"/>
      <w:r w:rsidRPr="7C7C5C18">
        <w:t>were</w:t>
      </w:r>
      <w:proofErr w:type="spellEnd"/>
      <w:r w:rsidRPr="7C7C5C18">
        <w:t xml:space="preserve"> </w:t>
      </w:r>
      <w:proofErr w:type="spellStart"/>
      <w:r w:rsidRPr="7C7C5C18">
        <w:t>carried</w:t>
      </w:r>
      <w:proofErr w:type="spellEnd"/>
      <w:r w:rsidRPr="7C7C5C18">
        <w:t xml:space="preserve"> </w:t>
      </w:r>
      <w:proofErr w:type="spellStart"/>
      <w:r w:rsidRPr="7C7C5C18">
        <w:t>out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ensure</w:t>
      </w:r>
      <w:proofErr w:type="spellEnd"/>
      <w:r w:rsidRPr="7C7C5C18">
        <w:t xml:space="preserve"> </w:t>
      </w:r>
      <w:proofErr w:type="spellStart"/>
      <w:r w:rsidRPr="7C7C5C18">
        <w:t>all</w:t>
      </w:r>
      <w:proofErr w:type="spellEnd"/>
      <w:r w:rsidRPr="7C7C5C18">
        <w:t xml:space="preserve"> </w:t>
      </w:r>
      <w:proofErr w:type="spellStart"/>
      <w:r w:rsidRPr="7C7C5C18">
        <w:t>modules</w:t>
      </w:r>
      <w:proofErr w:type="spellEnd"/>
      <w:r w:rsidRPr="7C7C5C18">
        <w:t xml:space="preserve"> </w:t>
      </w:r>
      <w:proofErr w:type="spellStart"/>
      <w:r w:rsidRPr="7C7C5C18">
        <w:t>worked</w:t>
      </w:r>
      <w:proofErr w:type="spellEnd"/>
      <w:r w:rsidRPr="7C7C5C18">
        <w:t xml:space="preserve"> </w:t>
      </w:r>
      <w:proofErr w:type="spellStart"/>
      <w:r w:rsidRPr="7C7C5C18">
        <w:t>together</w:t>
      </w:r>
      <w:proofErr w:type="spellEnd"/>
      <w:r w:rsidRPr="7C7C5C18">
        <w:t xml:space="preserve"> as </w:t>
      </w:r>
      <w:proofErr w:type="spellStart"/>
      <w:r w:rsidRPr="7C7C5C18">
        <w:t>intended</w:t>
      </w:r>
      <w:proofErr w:type="spellEnd"/>
      <w:r w:rsidRPr="7C7C5C18">
        <w:t>.</w:t>
      </w:r>
    </w:p>
    <w:p w14:paraId="07F0F50C" w14:textId="0504C870" w:rsidR="5C0D7FA2" w:rsidRDefault="5C0D7FA2" w:rsidP="7C7C5C18">
      <w:pPr>
        <w:pStyle w:val="ListeParagraf"/>
        <w:numPr>
          <w:ilvl w:val="0"/>
          <w:numId w:val="2"/>
        </w:numPr>
        <w:spacing w:before="240" w:after="240"/>
        <w:rPr>
          <w:rStyle w:val="StyleCaptionNotBold1Char"/>
        </w:rPr>
      </w:pPr>
      <w:proofErr w:type="spellStart"/>
      <w:r w:rsidRPr="7C7C5C18">
        <w:t>Finally</w:t>
      </w:r>
      <w:proofErr w:type="spellEnd"/>
      <w:r w:rsidRPr="7C7C5C18">
        <w:t xml:space="preserve">, </w:t>
      </w:r>
      <w:proofErr w:type="spellStart"/>
      <w:r w:rsidRPr="7C7C5C18">
        <w:t>performance</w:t>
      </w:r>
      <w:proofErr w:type="spellEnd"/>
      <w:r w:rsidRPr="7C7C5C18">
        <w:t xml:space="preserve"> </w:t>
      </w:r>
      <w:proofErr w:type="spellStart"/>
      <w:r w:rsidRPr="7C7C5C18">
        <w:t>testing</w:t>
      </w:r>
      <w:proofErr w:type="spellEnd"/>
      <w:r w:rsidRPr="7C7C5C18">
        <w:t xml:space="preserve">, </w:t>
      </w:r>
      <w:proofErr w:type="spellStart"/>
      <w:r w:rsidRPr="7C7C5C18">
        <w:t>improvements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documentation</w:t>
      </w:r>
      <w:proofErr w:type="spellEnd"/>
      <w:r w:rsidRPr="7C7C5C18">
        <w:t xml:space="preserve"> </w:t>
      </w:r>
      <w:proofErr w:type="spellStart"/>
      <w:r w:rsidRPr="7C7C5C18">
        <w:t>were</w:t>
      </w:r>
      <w:proofErr w:type="spellEnd"/>
      <w:r w:rsidRPr="7C7C5C18">
        <w:t xml:space="preserve"> </w:t>
      </w:r>
      <w:proofErr w:type="spellStart"/>
      <w:r w:rsidRPr="7C7C5C18">
        <w:t>completed</w:t>
      </w:r>
      <w:proofErr w:type="spellEnd"/>
      <w:r w:rsidRPr="7C7C5C18">
        <w:t>.</w:t>
      </w:r>
    </w:p>
    <w:p w14:paraId="201F51FA" w14:textId="5A561AFC" w:rsidR="7C7C5C18" w:rsidRDefault="7C7C5C18" w:rsidP="7C7C5C18">
      <w:pPr>
        <w:pStyle w:val="ListeParagraf"/>
        <w:spacing w:before="240" w:after="240"/>
        <w:ind w:left="1778"/>
        <w:rPr>
          <w:rStyle w:val="StyleCaptionNotBold1Char"/>
        </w:rPr>
      </w:pPr>
    </w:p>
    <w:p w14:paraId="282E96C7" w14:textId="7D898C12" w:rsidR="7C7C5C18" w:rsidRDefault="74D3D38A" w:rsidP="64855081">
      <w:pPr>
        <w:spacing w:before="240" w:after="240"/>
        <w:ind w:left="1416" w:firstLine="0"/>
        <w:rPr>
          <w:rStyle w:val="StyleCaptionNotBold1Char"/>
        </w:rPr>
      </w:pPr>
      <w:proofErr w:type="spellStart"/>
      <w:r w:rsidRPr="64855081">
        <w:t>Table</w:t>
      </w:r>
      <w:proofErr w:type="spellEnd"/>
      <w:r w:rsidRPr="64855081">
        <w:t xml:space="preserve"> </w:t>
      </w:r>
      <w:fldSimple w:instr=" SEQ &quot;Table&quot; \*Arabic ">
        <w:r w:rsidRPr="64855081">
          <w:rPr>
            <w:noProof/>
          </w:rPr>
          <w:t>2</w:t>
        </w:r>
      </w:fldSimple>
      <w:r w:rsidRPr="64855081">
        <w:t xml:space="preserve">. </w:t>
      </w:r>
      <w:proofErr w:type="spellStart"/>
      <w:r w:rsidRPr="64855081">
        <w:t>The</w:t>
      </w:r>
      <w:proofErr w:type="spellEnd"/>
      <w:r w:rsidRPr="64855081">
        <w:t xml:space="preserve"> </w:t>
      </w:r>
      <w:proofErr w:type="spellStart"/>
      <w:r w:rsidRPr="64855081">
        <w:t>project</w:t>
      </w:r>
      <w:proofErr w:type="spellEnd"/>
      <w:r w:rsidRPr="64855081">
        <w:t xml:space="preserve"> </w:t>
      </w:r>
      <w:proofErr w:type="spellStart"/>
      <w:r w:rsidRPr="64855081">
        <w:t>Gantt</w:t>
      </w:r>
      <w:proofErr w:type="spellEnd"/>
      <w:r w:rsidRPr="64855081">
        <w:t xml:space="preserve"> </w:t>
      </w:r>
      <w:proofErr w:type="spellStart"/>
      <w:r w:rsidRPr="64855081">
        <w:t>chart</w:t>
      </w:r>
      <w:proofErr w:type="spellEnd"/>
      <w:r w:rsidRPr="64855081">
        <w:t>.</w:t>
      </w:r>
    </w:p>
    <w:p w14:paraId="5F4E5038" w14:textId="43625C6E" w:rsidR="7C7C5C18" w:rsidRDefault="7C7C5C18" w:rsidP="7C7C5C18">
      <w:pPr>
        <w:pStyle w:val="ListeParagraf"/>
        <w:spacing w:before="240" w:after="240"/>
        <w:ind w:left="1778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410"/>
        <w:gridCol w:w="612"/>
        <w:gridCol w:w="630"/>
        <w:gridCol w:w="765"/>
        <w:gridCol w:w="585"/>
        <w:gridCol w:w="720"/>
        <w:gridCol w:w="720"/>
        <w:gridCol w:w="720"/>
        <w:gridCol w:w="446"/>
        <w:gridCol w:w="236"/>
        <w:gridCol w:w="484"/>
        <w:gridCol w:w="360"/>
        <w:gridCol w:w="360"/>
      </w:tblGrid>
      <w:tr w:rsidR="7C7C5C18" w14:paraId="3FF57B29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C31C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18"/>
                <w:szCs w:val="18"/>
                <w:lang w:val="en-GB" w:eastAsia="en-US"/>
              </w:rPr>
            </w:pPr>
          </w:p>
        </w:tc>
        <w:tc>
          <w:tcPr>
            <w:tcW w:w="47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4D7AB5" w14:textId="2BFFD9B2" w:rsidR="7C7C5C18" w:rsidRDefault="7C7C5C18" w:rsidP="7C7C5C18">
            <w:pPr>
              <w:widowControl/>
              <w:spacing w:line="240" w:lineRule="auto"/>
              <w:ind w:firstLine="0"/>
              <w:jc w:val="center"/>
              <w:rPr>
                <w:color w:val="000000" w:themeColor="text1"/>
                <w:sz w:val="22"/>
                <w:szCs w:val="22"/>
                <w:lang w:val="en-GB" w:eastAsia="en-US"/>
              </w:rPr>
            </w:pPr>
            <w:r w:rsidRPr="7C7C5C18">
              <w:rPr>
                <w:color w:val="000000" w:themeColor="text1"/>
                <w:sz w:val="22"/>
                <w:szCs w:val="22"/>
                <w:lang w:val="en-GB" w:eastAsia="en-US"/>
              </w:rPr>
              <w:t>WEEK 1</w:t>
            </w:r>
          </w:p>
        </w:tc>
      </w:tr>
      <w:tr w:rsidR="7C7C5C18" w14:paraId="7CE8C202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0525C4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2"/>
                <w:szCs w:val="22"/>
                <w:lang w:val="en-GB" w:eastAsia="en-US"/>
              </w:rPr>
            </w:pPr>
            <w:r w:rsidRPr="7C7C5C18">
              <w:rPr>
                <w:color w:val="000000" w:themeColor="text1"/>
                <w:sz w:val="22"/>
                <w:szCs w:val="22"/>
                <w:lang w:val="en-GB" w:eastAsia="en-US"/>
              </w:rPr>
              <w:t>TASK LIST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DBD404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B42B2C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4D00C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07FF4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AE8687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B01A2C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8F796" w14:textId="77777777" w:rsidR="7C7C5C18" w:rsidRDefault="7C7C5C18" w:rsidP="7C7C5C18">
            <w:pPr>
              <w:widowControl/>
              <w:spacing w:line="240" w:lineRule="auto"/>
              <w:ind w:firstLine="0"/>
              <w:jc w:val="righ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7</w:t>
            </w:r>
          </w:p>
        </w:tc>
      </w:tr>
      <w:tr w:rsidR="7C7C5C18" w14:paraId="43B7B05B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1644393" w14:textId="602E681D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1. Research and Design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454F0F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3CD9CBD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7E219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21C8A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C67477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A0A55E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CF5F6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</w:p>
        </w:tc>
      </w:tr>
      <w:tr w:rsidR="7C7C5C18" w14:paraId="727A39D5" w14:textId="77777777" w:rsidTr="7C7C5C1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B26D" w14:textId="207C6170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1.1 Research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C1FF93E" w14:textId="7832F9B6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DE3223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65EB99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61FCB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6CADF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50FF4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181629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14:paraId="66F34C5C" w14:textId="16E31BED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18"/>
                <w:szCs w:val="18"/>
                <w:lang w:val="en-GB" w:eastAsia="en-US"/>
              </w:rPr>
            </w:pPr>
          </w:p>
        </w:tc>
        <w:tc>
          <w:tcPr>
            <w:tcW w:w="236" w:type="dxa"/>
          </w:tcPr>
          <w:p w14:paraId="451EB72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18"/>
                <w:szCs w:val="18"/>
                <w:lang w:val="en-GB" w:eastAsia="en-US"/>
              </w:rPr>
            </w:pPr>
          </w:p>
        </w:tc>
        <w:tc>
          <w:tcPr>
            <w:tcW w:w="484" w:type="dxa"/>
          </w:tcPr>
          <w:p w14:paraId="4A54C8A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18"/>
                <w:szCs w:val="18"/>
                <w:lang w:val="en-GB" w:eastAsia="en-US"/>
              </w:rPr>
            </w:pPr>
          </w:p>
        </w:tc>
        <w:tc>
          <w:tcPr>
            <w:tcW w:w="360" w:type="dxa"/>
          </w:tcPr>
          <w:p w14:paraId="40D795A9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18"/>
                <w:szCs w:val="18"/>
                <w:lang w:val="en-GB" w:eastAsia="en-US"/>
              </w:rPr>
            </w:pPr>
          </w:p>
        </w:tc>
        <w:tc>
          <w:tcPr>
            <w:tcW w:w="360" w:type="dxa"/>
          </w:tcPr>
          <w:p w14:paraId="40FE62D7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18"/>
                <w:szCs w:val="18"/>
                <w:lang w:val="en-GB" w:eastAsia="en-US"/>
              </w:rPr>
            </w:pPr>
          </w:p>
        </w:tc>
      </w:tr>
      <w:tr w:rsidR="7C7C5C18" w14:paraId="3D0DCB4E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96EC" w14:textId="79102130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1.2 Component Sourcing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9B0B17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highlight w:val="yellow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F7C38E1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F5003BB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F9A1F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3136F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EE4AE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373E0C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1A855ECC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14F9BA0" w14:textId="6F5D10DA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2. Construction and Coding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6D47D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0B49D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5AD2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17CFD2D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A1F4D07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85439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07881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5A677013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32BF" w14:textId="734D3A1B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2.2 Circuit Design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DBD40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BAE98B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4D8C11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7AE8A3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37CD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B401C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D5C54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437EC41A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77B4" w14:textId="7085BD11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lastRenderedPageBreak/>
              <w:t xml:space="preserve">2.3 Arduino </w:t>
            </w:r>
            <w:proofErr w:type="spellStart"/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Proggramming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8D1E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11FE6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491A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6ECD7C9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B45B57A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A06C6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DDF3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50DC2CA7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2469" w14:textId="4F276BE2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2.4 Integration &amp; Debugging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4DCF4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B2B6F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EB65AB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13E2C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67BE2F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4439F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46E1E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C00000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7185CE04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C88CA52" w14:textId="44FF8206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3. Testing and Documentation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89F5A7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F7264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931EC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190A99" w14:textId="6DE2CC61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24A8DB" w14:textId="3D43D22D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D4C1A5B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111710C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62B6F2D7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C251" w14:textId="57F8970D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3.1 Testing and Evaluation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CD027E" w14:textId="6CF7E4B3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CA3527" w14:textId="0C153F61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C00000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5AA56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B8409" w14:textId="75BB3673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04371" w14:textId="30C7A2BF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705C680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92306E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3F07CBE8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90B9" w14:textId="49B0863F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3.2 Presentation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D38E4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15F3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CEB91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3217E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F0983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74B89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E95F9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</w:tr>
      <w:tr w:rsidR="7C7C5C18" w14:paraId="1975552A" w14:textId="77777777" w:rsidTr="7C7C5C18">
        <w:trPr>
          <w:gridAfter w:val="5"/>
          <w:wAfter w:w="1886" w:type="dxa"/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C297" w14:textId="59A70DFF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 xml:space="preserve">3.3 Final </w:t>
            </w:r>
            <w:proofErr w:type="spellStart"/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Raport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FA405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CD8A3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5959D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BF60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E219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063D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6DED038" w14:textId="77777777" w:rsidR="7C7C5C18" w:rsidRDefault="7C7C5C18" w:rsidP="7C7C5C18">
            <w:pPr>
              <w:widowControl/>
              <w:spacing w:line="240" w:lineRule="auto"/>
              <w:ind w:firstLine="0"/>
              <w:jc w:val="left"/>
              <w:rPr>
                <w:color w:val="000000" w:themeColor="text1"/>
                <w:sz w:val="20"/>
                <w:szCs w:val="20"/>
                <w:lang w:val="en-GB" w:eastAsia="en-US"/>
              </w:rPr>
            </w:pPr>
            <w:r w:rsidRPr="7C7C5C18">
              <w:rPr>
                <w:color w:val="000000" w:themeColor="text1"/>
                <w:sz w:val="20"/>
                <w:szCs w:val="20"/>
                <w:lang w:val="en-GB" w:eastAsia="en-US"/>
              </w:rPr>
              <w:t> </w:t>
            </w:r>
          </w:p>
        </w:tc>
      </w:tr>
    </w:tbl>
    <w:p w14:paraId="0612B28E" w14:textId="26E57380" w:rsidR="7C7C5C18" w:rsidRDefault="7C7C5C18" w:rsidP="64855081">
      <w:pPr>
        <w:spacing w:before="240" w:after="240"/>
        <w:ind w:left="708" w:firstLine="0"/>
      </w:pPr>
    </w:p>
    <w:p w14:paraId="611554F9" w14:textId="14EFD709" w:rsidR="00FC355C" w:rsidRPr="004F2321" w:rsidRDefault="00FC355C" w:rsidP="64855081">
      <w:pPr>
        <w:pStyle w:val="Balk2"/>
        <w:numPr>
          <w:ilvl w:val="0"/>
          <w:numId w:val="0"/>
        </w:numPr>
        <w:ind w:left="432"/>
      </w:pPr>
    </w:p>
    <w:p w14:paraId="6AB898A6" w14:textId="3C3B225C" w:rsidR="00FC355C" w:rsidRPr="004F2321" w:rsidRDefault="5AAA9C4B" w:rsidP="64855081">
      <w:pPr>
        <w:pStyle w:val="Balk2"/>
        <w:rPr>
          <w:lang w:val="en-US"/>
        </w:rPr>
      </w:pPr>
      <w:bookmarkStart w:id="9" w:name="_Toc193741047"/>
      <w:proofErr w:type="gramStart"/>
      <w:r w:rsidRPr="64855081">
        <w:rPr>
          <w:lang w:val="en-US"/>
        </w:rPr>
        <w:t xml:space="preserve">3.2  </w:t>
      </w:r>
      <w:r w:rsidR="00FC355C" w:rsidRPr="64855081">
        <w:rPr>
          <w:lang w:val="en-US"/>
        </w:rPr>
        <w:t>Cost</w:t>
      </w:r>
      <w:proofErr w:type="gramEnd"/>
      <w:r w:rsidR="00FC355C" w:rsidRPr="64855081">
        <w:rPr>
          <w:lang w:val="en-US"/>
        </w:rPr>
        <w:t xml:space="preserve"> Proposal</w:t>
      </w:r>
      <w:bookmarkEnd w:id="9"/>
      <w:r w:rsidR="00FC355C" w:rsidRPr="64855081">
        <w:rPr>
          <w:lang w:val="en-US"/>
        </w:rPr>
        <w:t xml:space="preserve"> </w:t>
      </w:r>
    </w:p>
    <w:p w14:paraId="6078C590" w14:textId="2BF539E4" w:rsidR="00FC355C" w:rsidRPr="004F2321" w:rsidRDefault="353D7696" w:rsidP="64855081">
      <w:pPr>
        <w:spacing w:line="240" w:lineRule="auto"/>
        <w:rPr>
          <w:rStyle w:val="StyleCaptionNotBold1Char"/>
        </w:rPr>
      </w:pPr>
      <w:r w:rsidRPr="64855081">
        <w:rPr>
          <w:lang w:val="en-US"/>
        </w:rPr>
        <w:t xml:space="preserve">List the cost of each component and any other costs. </w:t>
      </w:r>
    </w:p>
    <w:p w14:paraId="64BB4BAD" w14:textId="399E20B0" w:rsidR="00FC355C" w:rsidRPr="004F2321" w:rsidRDefault="00FC355C" w:rsidP="64855081">
      <w:pPr>
        <w:spacing w:line="240" w:lineRule="auto"/>
        <w:rPr>
          <w:rStyle w:val="StyleCaptionNotBold1Char"/>
        </w:rPr>
      </w:pPr>
      <w:r>
        <w:br/>
      </w:r>
      <w:proofErr w:type="spellStart"/>
      <w:r w:rsidR="7AA2E122" w:rsidRPr="64855081">
        <w:t>Table</w:t>
      </w:r>
      <w:proofErr w:type="spellEnd"/>
      <w:r w:rsidR="7AA2E122" w:rsidRPr="64855081">
        <w:t xml:space="preserve"> </w:t>
      </w:r>
      <w:fldSimple w:instr=" SEQ &quot;Table&quot; \*Arabic ">
        <w:r w:rsidR="7AA2E122" w:rsidRPr="64855081">
          <w:rPr>
            <w:noProof/>
          </w:rPr>
          <w:t>1</w:t>
        </w:r>
      </w:fldSimple>
      <w:r w:rsidR="7AA2E122" w:rsidRPr="64855081">
        <w:t xml:space="preserve">. Components </w:t>
      </w:r>
      <w:proofErr w:type="spellStart"/>
      <w:r w:rsidR="7AA2E122" w:rsidRPr="64855081">
        <w:t>and</w:t>
      </w:r>
      <w:proofErr w:type="spellEnd"/>
      <w:r w:rsidR="7AA2E122" w:rsidRPr="64855081">
        <w:t xml:space="preserve"> </w:t>
      </w:r>
      <w:proofErr w:type="spellStart"/>
      <w:r w:rsidR="7AA2E122" w:rsidRPr="64855081">
        <w:t>their</w:t>
      </w:r>
      <w:proofErr w:type="spellEnd"/>
      <w:r w:rsidR="7AA2E122" w:rsidRPr="64855081">
        <w:t xml:space="preserve"> </w:t>
      </w:r>
      <w:proofErr w:type="spellStart"/>
      <w:r w:rsidR="7AA2E122" w:rsidRPr="64855081">
        <w:t>estimated</w:t>
      </w:r>
      <w:proofErr w:type="spellEnd"/>
      <w:r w:rsidR="7AA2E122" w:rsidRPr="64855081">
        <w:t xml:space="preserve"> </w:t>
      </w:r>
      <w:proofErr w:type="spellStart"/>
      <w:r w:rsidR="7AA2E122" w:rsidRPr="64855081">
        <w:t>costs</w:t>
      </w:r>
      <w:proofErr w:type="spellEnd"/>
      <w:r w:rsidR="7AA2E122" w:rsidRPr="64855081">
        <w:t>.</w:t>
      </w:r>
    </w:p>
    <w:p w14:paraId="2585BF47" w14:textId="0A45FA4D" w:rsidR="00FC355C" w:rsidRPr="004F2321" w:rsidRDefault="00FC355C" w:rsidP="64855081">
      <w:pPr>
        <w:spacing w:line="240" w:lineRule="auto"/>
      </w:pPr>
    </w:p>
    <w:tbl>
      <w:tblPr>
        <w:tblW w:w="0" w:type="auto"/>
        <w:tblInd w:w="823" w:type="dxa"/>
        <w:tblLook w:val="0000" w:firstRow="0" w:lastRow="0" w:firstColumn="0" w:lastColumn="0" w:noHBand="0" w:noVBand="0"/>
      </w:tblPr>
      <w:tblGrid>
        <w:gridCol w:w="3963"/>
        <w:gridCol w:w="1843"/>
      </w:tblGrid>
      <w:tr w:rsidR="7C7C5C18" w14:paraId="201025F7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92ECF4F" w14:textId="2CFEBAAF" w:rsidR="0CA9621F" w:rsidRDefault="0CA9621F" w:rsidP="7C7C5C18">
            <w:pPr>
              <w:spacing w:line="240" w:lineRule="auto"/>
              <w:ind w:firstLine="0"/>
              <w:contextualSpacing/>
              <w:rPr>
                <w:rFonts w:eastAsia="Calibri"/>
                <w:b/>
                <w:bCs/>
              </w:rPr>
            </w:pPr>
            <w:r w:rsidRPr="7C7C5C18">
              <w:rPr>
                <w:rFonts w:eastAsia="Calibri"/>
                <w:b/>
                <w:bCs/>
              </w:rPr>
              <w:t xml:space="preserve">Arduino </w:t>
            </w:r>
            <w:proofErr w:type="spellStart"/>
            <w:r w:rsidRPr="7C7C5C18">
              <w:rPr>
                <w:rFonts w:eastAsia="Calibri"/>
                <w:b/>
                <w:bCs/>
              </w:rPr>
              <w:t>Uno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C6BEA" w14:textId="6EF96E63" w:rsidR="15D92686" w:rsidRDefault="15D92686" w:rsidP="7C7C5C18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bCs/>
              </w:rPr>
            </w:pPr>
            <w:r w:rsidRPr="7C7C5C18">
              <w:rPr>
                <w:rFonts w:eastAsia="Calibri"/>
                <w:b/>
                <w:bCs/>
              </w:rPr>
              <w:t>230</w:t>
            </w:r>
          </w:p>
        </w:tc>
      </w:tr>
      <w:tr w:rsidR="7C7C5C18" w14:paraId="6CD5D189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B474075" w14:textId="5A46EF30" w:rsidR="0CA9621F" w:rsidRDefault="0CA9621F" w:rsidP="7C7C5C18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Buzzer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AEADA" w14:textId="6758876A" w:rsidR="69446AAB" w:rsidRDefault="69446AAB" w:rsidP="7C7C5C18">
            <w:pPr>
              <w:spacing w:line="240" w:lineRule="auto"/>
              <w:ind w:firstLine="0"/>
              <w:contextualSpacing/>
              <w:jc w:val="center"/>
              <w:rPr>
                <w:rFonts w:eastAsia="Calibri"/>
              </w:rPr>
            </w:pPr>
            <w:r w:rsidRPr="7C7C5C18">
              <w:rPr>
                <w:rFonts w:eastAsia="Calibri"/>
              </w:rPr>
              <w:t>20</w:t>
            </w:r>
          </w:p>
        </w:tc>
      </w:tr>
      <w:tr w:rsidR="7C7C5C18" w14:paraId="1811ED98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0E6999E" w14:textId="3C0AC484" w:rsidR="5EAB9BDD" w:rsidRDefault="5EAB9BDD" w:rsidP="7C7C5C18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Jumper</w:t>
            </w:r>
            <w:proofErr w:type="spellEnd"/>
            <w:r w:rsidR="7C7C5C18" w:rsidRPr="7C7C5C18">
              <w:rPr>
                <w:rFonts w:eastAsia="Calibri"/>
              </w:rPr>
              <w:t xml:space="preserve"> </w:t>
            </w:r>
            <w:proofErr w:type="spellStart"/>
            <w:r w:rsidR="7C7C5C18" w:rsidRPr="7C7C5C18">
              <w:rPr>
                <w:rFonts w:eastAsia="Calibri"/>
              </w:rPr>
              <w:t>cables</w:t>
            </w:r>
            <w:proofErr w:type="spellEnd"/>
            <w:r w:rsidR="7C7C5C18" w:rsidRPr="7C7C5C18">
              <w:rPr>
                <w:rFonts w:eastAsia="Calibri"/>
              </w:rPr>
              <w:t xml:space="preserve"> </w:t>
            </w:r>
            <w:proofErr w:type="spellStart"/>
            <w:r w:rsidR="7C7C5C18" w:rsidRPr="7C7C5C18">
              <w:rPr>
                <w:rFonts w:eastAsia="Calibri"/>
              </w:rPr>
              <w:t>and</w:t>
            </w:r>
            <w:proofErr w:type="spellEnd"/>
            <w:r w:rsidR="7C7C5C18" w:rsidRPr="7C7C5C18">
              <w:rPr>
                <w:rFonts w:eastAsia="Calibri"/>
              </w:rPr>
              <w:t xml:space="preserve"> </w:t>
            </w:r>
            <w:proofErr w:type="spellStart"/>
            <w:r w:rsidR="7C7C5C18" w:rsidRPr="7C7C5C18">
              <w:rPr>
                <w:rFonts w:eastAsia="Calibri"/>
              </w:rPr>
              <w:t>other</w:t>
            </w:r>
            <w:proofErr w:type="spellEnd"/>
            <w:r w:rsidR="7C7C5C18" w:rsidRPr="7C7C5C18">
              <w:rPr>
                <w:rFonts w:eastAsia="Calibri"/>
              </w:rPr>
              <w:t xml:space="preserve"> </w:t>
            </w:r>
            <w:proofErr w:type="spellStart"/>
            <w:r w:rsidR="7C7C5C18" w:rsidRPr="7C7C5C18">
              <w:rPr>
                <w:rFonts w:eastAsia="Calibri"/>
              </w:rPr>
              <w:t>materials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DBCF" w14:textId="284597B0" w:rsidR="4BFEB183" w:rsidRDefault="4BFEB183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</w:rPr>
            </w:pPr>
            <w:r w:rsidRPr="7C7C5C18">
              <w:rPr>
                <w:rFonts w:eastAsia="Calibri"/>
              </w:rPr>
              <w:t>-</w:t>
            </w:r>
          </w:p>
        </w:tc>
      </w:tr>
      <w:tr w:rsidR="7C7C5C18" w14:paraId="62F274C5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0AB0445" w14:textId="6940B772" w:rsidR="4BFEB183" w:rsidRDefault="4BFEB183" w:rsidP="7C7C5C18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r w:rsidRPr="7C7C5C18">
              <w:rPr>
                <w:rFonts w:eastAsia="Calibri"/>
              </w:rPr>
              <w:t xml:space="preserve">LCD </w:t>
            </w:r>
            <w:proofErr w:type="spellStart"/>
            <w:r w:rsidRPr="7C7C5C18">
              <w:rPr>
                <w:rFonts w:eastAsia="Calibri"/>
              </w:rPr>
              <w:t>with</w:t>
            </w:r>
            <w:proofErr w:type="spellEnd"/>
            <w:r w:rsidRPr="7C7C5C18">
              <w:rPr>
                <w:rFonts w:eastAsia="Calibri"/>
              </w:rPr>
              <w:t xml:space="preserve"> I2C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47274" w14:textId="47A2F022" w:rsidR="38D65E21" w:rsidRDefault="38D65E21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  <w:b/>
                <w:bCs/>
              </w:rPr>
            </w:pPr>
            <w:r w:rsidRPr="7C7C5C18">
              <w:rPr>
                <w:rFonts w:eastAsia="Calibri"/>
                <w:b/>
                <w:bCs/>
              </w:rPr>
              <w:t>120 + 30</w:t>
            </w:r>
          </w:p>
        </w:tc>
      </w:tr>
      <w:tr w:rsidR="7C7C5C18" w14:paraId="60BB7D10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9EF2E16" w14:textId="6672C62A" w:rsidR="4BFEB183" w:rsidRDefault="4BFEB183" w:rsidP="7C7C5C18">
            <w:pPr>
              <w:spacing w:line="240" w:lineRule="auto"/>
              <w:ind w:firstLine="0"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Touch</w:t>
            </w:r>
            <w:proofErr w:type="spellEnd"/>
            <w:r w:rsidRPr="7C7C5C18">
              <w:rPr>
                <w:rFonts w:eastAsia="Calibri"/>
              </w:rPr>
              <w:t xml:space="preserve"> Sensor</w:t>
            </w:r>
            <w:r w:rsidR="6ED0A86C" w:rsidRPr="7C7C5C18">
              <w:rPr>
                <w:rFonts w:eastAsia="Calibri"/>
              </w:rPr>
              <w:t xml:space="preserve"> (TTP 223)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3CB0A" w14:textId="3FBCC854" w:rsidR="4BFEB183" w:rsidRDefault="4BFEB183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</w:rPr>
            </w:pPr>
            <w:r w:rsidRPr="7C7C5C18">
              <w:rPr>
                <w:rFonts w:eastAsia="Calibri"/>
              </w:rPr>
              <w:t>25 x 2</w:t>
            </w:r>
          </w:p>
        </w:tc>
      </w:tr>
      <w:tr w:rsidR="7C7C5C18" w14:paraId="4555BC03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6B39447" w14:textId="7D4AA2C1" w:rsidR="4BFEB183" w:rsidRDefault="4BFEB183" w:rsidP="7C7C5C18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Push</w:t>
            </w:r>
            <w:proofErr w:type="spellEnd"/>
            <w:r w:rsidRPr="7C7C5C18">
              <w:rPr>
                <w:rFonts w:eastAsia="Calibri"/>
              </w:rPr>
              <w:t xml:space="preserve"> </w:t>
            </w:r>
            <w:proofErr w:type="spellStart"/>
            <w:r w:rsidRPr="7C7C5C18">
              <w:rPr>
                <w:rFonts w:eastAsia="Calibri"/>
              </w:rPr>
              <w:t>Button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12135" w14:textId="54031127" w:rsidR="2EACD85A" w:rsidRDefault="2EACD85A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</w:rPr>
            </w:pPr>
            <w:r w:rsidRPr="7C7C5C18">
              <w:rPr>
                <w:rFonts w:eastAsia="Calibri"/>
              </w:rPr>
              <w:t>15</w:t>
            </w:r>
          </w:p>
        </w:tc>
      </w:tr>
      <w:tr w:rsidR="7C7C5C18" w14:paraId="423B0B99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1F15DB9" w14:textId="7C99A17B" w:rsidR="4BFEB183" w:rsidRDefault="4BFEB183" w:rsidP="7C7C5C18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Resistors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633E4" w14:textId="174E2125" w:rsidR="77AB58CC" w:rsidRDefault="77AB58CC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  <w:b/>
                <w:bCs/>
              </w:rPr>
            </w:pPr>
            <w:r w:rsidRPr="7C7C5C18">
              <w:rPr>
                <w:rFonts w:eastAsia="Calibri"/>
                <w:b/>
                <w:bCs/>
              </w:rPr>
              <w:t>-</w:t>
            </w:r>
          </w:p>
        </w:tc>
      </w:tr>
      <w:tr w:rsidR="7C7C5C18" w14:paraId="597D277E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3A2C269" w14:textId="44734656" w:rsidR="6A216625" w:rsidRDefault="6A216625" w:rsidP="7C7C5C18">
            <w:pPr>
              <w:spacing w:line="240" w:lineRule="auto"/>
              <w:ind w:firstLine="0"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Crocodile</w:t>
            </w:r>
            <w:proofErr w:type="spellEnd"/>
            <w:r w:rsidRPr="7C7C5C18">
              <w:rPr>
                <w:rFonts w:eastAsia="Calibri"/>
              </w:rPr>
              <w:t xml:space="preserve"> </w:t>
            </w:r>
            <w:proofErr w:type="spellStart"/>
            <w:r w:rsidRPr="7C7C5C18">
              <w:rPr>
                <w:rFonts w:eastAsia="Calibri"/>
              </w:rPr>
              <w:t>Cables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C5831" w14:textId="03997006" w:rsidR="77AB58CC" w:rsidRDefault="77AB58CC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</w:rPr>
            </w:pPr>
            <w:r w:rsidRPr="7C7C5C18">
              <w:rPr>
                <w:rFonts w:eastAsia="Calibri"/>
              </w:rPr>
              <w:t>-</w:t>
            </w:r>
          </w:p>
        </w:tc>
      </w:tr>
      <w:tr w:rsidR="7C7C5C18" w14:paraId="6E3F2885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812A1D0" w14:textId="167C4C70" w:rsidR="76C05241" w:rsidRDefault="76C05241" w:rsidP="7C7C5C18">
            <w:pPr>
              <w:spacing w:line="240" w:lineRule="auto"/>
              <w:ind w:firstLine="0"/>
              <w:contextualSpacing/>
              <w:rPr>
                <w:rFonts w:eastAsia="Calibri"/>
              </w:rPr>
            </w:pPr>
            <w:proofErr w:type="spellStart"/>
            <w:r w:rsidRPr="7C7C5C18">
              <w:rPr>
                <w:rFonts w:eastAsia="Calibri"/>
              </w:rPr>
              <w:t>Breadboard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4FA3F" w14:textId="5AB0BD33" w:rsidR="76C05241" w:rsidRDefault="76C05241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</w:rPr>
            </w:pPr>
            <w:r w:rsidRPr="7C7C5C18">
              <w:rPr>
                <w:rFonts w:eastAsia="Calibri"/>
              </w:rPr>
              <w:t>-</w:t>
            </w:r>
          </w:p>
        </w:tc>
      </w:tr>
      <w:tr w:rsidR="7C7C5C18" w14:paraId="1218F3F4" w14:textId="77777777" w:rsidTr="64855081">
        <w:trPr>
          <w:trHeight w:val="300"/>
        </w:trPr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12FDB09" w14:textId="77777777" w:rsidR="7C7C5C18" w:rsidRDefault="7C7C5C18" w:rsidP="7C7C5C18">
            <w:pPr>
              <w:spacing w:line="240" w:lineRule="auto"/>
              <w:ind w:firstLine="0"/>
              <w:contextualSpacing/>
              <w:rPr>
                <w:rFonts w:eastAsia="Calibri"/>
                <w:b/>
                <w:bCs/>
              </w:rPr>
            </w:pPr>
            <w:r w:rsidRPr="7C7C5C18">
              <w:rPr>
                <w:rFonts w:eastAsia="Calibri"/>
                <w:b/>
                <w:bCs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C2E5E" w14:textId="2E1FEC4E" w:rsidR="4D428170" w:rsidRDefault="4D428170" w:rsidP="7C7C5C18">
            <w:pPr>
              <w:spacing w:line="240" w:lineRule="auto"/>
              <w:ind w:left="34" w:firstLine="0"/>
              <w:contextualSpacing/>
              <w:jc w:val="center"/>
              <w:rPr>
                <w:rFonts w:eastAsia="Calibri"/>
                <w:b/>
                <w:bCs/>
              </w:rPr>
            </w:pPr>
            <w:r w:rsidRPr="7C7C5C18">
              <w:rPr>
                <w:rFonts w:eastAsia="Calibri"/>
                <w:b/>
                <w:bCs/>
              </w:rPr>
              <w:t>465</w:t>
            </w:r>
          </w:p>
        </w:tc>
      </w:tr>
    </w:tbl>
    <w:p w14:paraId="594C396C" w14:textId="43FF3DD9" w:rsidR="007A2AB2" w:rsidRDefault="3631AF42" w:rsidP="64855081">
      <w:pPr>
        <w:pStyle w:val="Balk1"/>
        <w:pageBreakBefore/>
        <w:numPr>
          <w:ilvl w:val="0"/>
          <w:numId w:val="0"/>
        </w:numPr>
      </w:pPr>
      <w:bookmarkStart w:id="10" w:name="_Toc193741048"/>
      <w:r>
        <w:lastRenderedPageBreak/>
        <w:t xml:space="preserve">4 </w:t>
      </w:r>
      <w:r w:rsidR="0A8849A8">
        <w:t>REFERENCES</w:t>
      </w:r>
      <w:bookmarkEnd w:id="10"/>
    </w:p>
    <w:p w14:paraId="41FBE15D" w14:textId="07CE6955" w:rsidR="75BF0F2F" w:rsidRDefault="75BF0F2F" w:rsidP="7C7C5C18">
      <w:pPr>
        <w:pStyle w:val="ListeParagraf"/>
        <w:numPr>
          <w:ilvl w:val="0"/>
          <w:numId w:val="1"/>
        </w:numPr>
        <w:spacing w:before="240" w:after="240"/>
      </w:pPr>
      <w:r w:rsidRPr="7C7C5C18">
        <w:t xml:space="preserve">Arduino.cc </w:t>
      </w:r>
      <w:proofErr w:type="spellStart"/>
      <w:r w:rsidRPr="7C7C5C18">
        <w:t>Documentation</w:t>
      </w:r>
      <w:proofErr w:type="spellEnd"/>
      <w:r w:rsidRPr="7C7C5C18">
        <w:t xml:space="preserve"> – </w:t>
      </w:r>
      <w:hyperlink r:id="rId13">
        <w:r w:rsidRPr="7C7C5C18">
          <w:rPr>
            <w:rStyle w:val="Kpr"/>
          </w:rPr>
          <w:t>https://docs.arduino.cc/tutorials/uno-rev3/intro-to-board/</w:t>
        </w:r>
      </w:hyperlink>
    </w:p>
    <w:p w14:paraId="3489AFFB" w14:textId="63C61CD1" w:rsidR="7C7C5C18" w:rsidRDefault="7C7C5C18" w:rsidP="7C7C5C18">
      <w:pPr>
        <w:pStyle w:val="ListeParagraf"/>
        <w:spacing w:before="240" w:after="240"/>
        <w:ind w:left="432"/>
      </w:pPr>
    </w:p>
    <w:p w14:paraId="01D3CF80" w14:textId="43D3CE9B" w:rsidR="75BF0F2F" w:rsidRDefault="75BF0F2F" w:rsidP="7C7C5C18">
      <w:pPr>
        <w:pStyle w:val="ListeParagraf"/>
        <w:numPr>
          <w:ilvl w:val="0"/>
          <w:numId w:val="1"/>
        </w:numPr>
        <w:spacing w:before="240" w:after="240"/>
      </w:pPr>
      <w:r w:rsidRPr="7C7C5C18">
        <w:t xml:space="preserve">LiquidCrystal_I2C Library </w:t>
      </w:r>
      <w:proofErr w:type="spellStart"/>
      <w:r w:rsidRPr="7C7C5C18">
        <w:t>Documentation</w:t>
      </w:r>
      <w:proofErr w:type="spellEnd"/>
      <w:r w:rsidRPr="7C7C5C18">
        <w:t xml:space="preserve"> – </w:t>
      </w:r>
      <w:hyperlink r:id="rId14">
        <w:r w:rsidRPr="7C7C5C18">
          <w:rPr>
            <w:rStyle w:val="Kpr"/>
          </w:rPr>
          <w:t>https://github.com/johnrickman/LiquidCrystal_I2C</w:t>
        </w:r>
      </w:hyperlink>
    </w:p>
    <w:p w14:paraId="2DCFF79B" w14:textId="2711BC8A" w:rsidR="7C7C5C18" w:rsidRDefault="7C7C5C18" w:rsidP="7C7C5C18">
      <w:pPr>
        <w:pStyle w:val="ListeParagraf"/>
        <w:spacing w:before="240" w:after="240"/>
        <w:ind w:left="432"/>
      </w:pPr>
    </w:p>
    <w:p w14:paraId="21490C5B" w14:textId="26C4699D" w:rsidR="75BF0F2F" w:rsidRDefault="75BF0F2F" w:rsidP="7C7C5C18">
      <w:pPr>
        <w:pStyle w:val="ListeParagraf"/>
        <w:numPr>
          <w:ilvl w:val="0"/>
          <w:numId w:val="1"/>
        </w:numPr>
        <w:spacing w:before="240" w:after="240"/>
      </w:pPr>
      <w:r w:rsidRPr="7C7C5C18">
        <w:t xml:space="preserve">16x2 LCD </w:t>
      </w:r>
      <w:proofErr w:type="spellStart"/>
      <w:r w:rsidRPr="7C7C5C18">
        <w:t>with</w:t>
      </w:r>
      <w:proofErr w:type="spellEnd"/>
      <w:r w:rsidRPr="7C7C5C18">
        <w:t xml:space="preserve"> I2C </w:t>
      </w:r>
      <w:proofErr w:type="spellStart"/>
      <w:r w:rsidRPr="7C7C5C18">
        <w:t>Interface</w:t>
      </w:r>
      <w:proofErr w:type="spellEnd"/>
      <w:r w:rsidRPr="7C7C5C18">
        <w:t xml:space="preserve"> </w:t>
      </w:r>
      <w:proofErr w:type="spellStart"/>
      <w:r w:rsidRPr="7C7C5C18">
        <w:t>Tutorial</w:t>
      </w:r>
      <w:proofErr w:type="spellEnd"/>
      <w:r w:rsidRPr="7C7C5C18">
        <w:t xml:space="preserve"> – </w:t>
      </w:r>
      <w:hyperlink r:id="rId15">
        <w:r w:rsidRPr="7C7C5C18">
          <w:rPr>
            <w:rStyle w:val="Kpr"/>
          </w:rPr>
          <w:t>https://lastminuteengineers.com/i2c-lcd-arduino-tutorial/</w:t>
        </w:r>
      </w:hyperlink>
    </w:p>
    <w:p w14:paraId="11806A80" w14:textId="55ACBD18" w:rsidR="75BF0F2F" w:rsidRDefault="75BF0F2F" w:rsidP="7C7C5C18">
      <w:pPr>
        <w:pStyle w:val="ListeParagraf"/>
        <w:numPr>
          <w:ilvl w:val="0"/>
          <w:numId w:val="1"/>
        </w:numPr>
        <w:spacing w:before="240" w:after="240"/>
        <w:rPr>
          <w:lang w:val="en-US"/>
        </w:rPr>
      </w:pPr>
      <w:r w:rsidRPr="7C7C5C18">
        <w:rPr>
          <w:lang w:val="en-US"/>
        </w:rPr>
        <w:t>Wire Loop Reflex Game (</w:t>
      </w:r>
      <w:proofErr w:type="spellStart"/>
      <w:r w:rsidRPr="7C7C5C18">
        <w:rPr>
          <w:lang w:val="en-US"/>
        </w:rPr>
        <w:t>PicoBricks</w:t>
      </w:r>
      <w:proofErr w:type="spellEnd"/>
      <w:r w:rsidRPr="7C7C5C18">
        <w:rPr>
          <w:lang w:val="en-US"/>
        </w:rPr>
        <w:t xml:space="preserve"> Reference) – </w:t>
      </w:r>
      <w:hyperlink r:id="rId16">
        <w:r w:rsidRPr="7C7C5C18">
          <w:rPr>
            <w:rStyle w:val="Kpr"/>
            <w:lang w:val="en-US"/>
          </w:rPr>
          <w:t>https://docs.picobricks.com/tr/latest/projeler/buzz%20wire%20game.html</w:t>
        </w:r>
      </w:hyperlink>
    </w:p>
    <w:p w14:paraId="1A5CBE82" w14:textId="34DB5AC8" w:rsidR="7C7C5C18" w:rsidRDefault="7C7C5C18" w:rsidP="7C7C5C18">
      <w:pPr>
        <w:pStyle w:val="ListeParagraf"/>
        <w:spacing w:before="240" w:after="240"/>
        <w:ind w:left="432"/>
        <w:rPr>
          <w:lang w:val="en-US"/>
        </w:rPr>
      </w:pPr>
    </w:p>
    <w:p w14:paraId="46117B48" w14:textId="6F4D8F5F" w:rsidR="75BF0F2F" w:rsidRDefault="75BF0F2F" w:rsidP="7C7C5C18">
      <w:pPr>
        <w:pStyle w:val="ListeParagraf"/>
        <w:numPr>
          <w:ilvl w:val="0"/>
          <w:numId w:val="1"/>
        </w:numPr>
        <w:spacing w:before="240" w:after="240"/>
      </w:pPr>
      <w:proofErr w:type="spellStart"/>
      <w:r w:rsidRPr="7C7C5C18">
        <w:t>Playful</w:t>
      </w:r>
      <w:proofErr w:type="spellEnd"/>
      <w:r w:rsidRPr="7C7C5C18">
        <w:t xml:space="preserve"> </w:t>
      </w:r>
      <w:proofErr w:type="spellStart"/>
      <w:r w:rsidRPr="7C7C5C18">
        <w:t>Technology</w:t>
      </w:r>
      <w:proofErr w:type="spellEnd"/>
      <w:r w:rsidRPr="7C7C5C18">
        <w:t xml:space="preserve">: Arduino </w:t>
      </w:r>
      <w:proofErr w:type="spellStart"/>
      <w:r w:rsidRPr="7C7C5C18">
        <w:t>Reflex</w:t>
      </w:r>
      <w:proofErr w:type="spellEnd"/>
      <w:r w:rsidRPr="7C7C5C18">
        <w:t xml:space="preserve"> Game </w:t>
      </w:r>
      <w:proofErr w:type="spellStart"/>
      <w:r w:rsidRPr="7C7C5C18">
        <w:t>Example</w:t>
      </w:r>
      <w:proofErr w:type="spellEnd"/>
      <w:r w:rsidRPr="7C7C5C18">
        <w:t xml:space="preserve"> – </w:t>
      </w:r>
      <w:hyperlink r:id="rId17">
        <w:r w:rsidRPr="7C7C5C18">
          <w:rPr>
            <w:rStyle w:val="Kpr"/>
          </w:rPr>
          <w:t>https://www.youtube.com/watch?v=nG2siafMz_c&amp;t=42s&amp;ab_channel=PlayfulTechnology</w:t>
        </w:r>
      </w:hyperlink>
    </w:p>
    <w:p w14:paraId="01EB2E77" w14:textId="6A8EE07C" w:rsidR="7C7C5C18" w:rsidRDefault="7C7C5C18" w:rsidP="7C7C5C18">
      <w:pPr>
        <w:pStyle w:val="ListeParagraf"/>
        <w:spacing w:before="240" w:after="240"/>
        <w:ind w:left="432"/>
      </w:pPr>
    </w:p>
    <w:p w14:paraId="7023D09E" w14:textId="31DD8296" w:rsidR="75BF0F2F" w:rsidRDefault="75BF0F2F" w:rsidP="7C7C5C18">
      <w:pPr>
        <w:pStyle w:val="ListeParagraf"/>
        <w:numPr>
          <w:ilvl w:val="0"/>
          <w:numId w:val="1"/>
        </w:numPr>
        <w:spacing w:before="240" w:after="240"/>
      </w:pPr>
      <w:r w:rsidRPr="7C7C5C18">
        <w:t xml:space="preserve">TTP223 </w:t>
      </w:r>
      <w:proofErr w:type="spellStart"/>
      <w:r w:rsidRPr="7C7C5C18">
        <w:t>Touch</w:t>
      </w:r>
      <w:proofErr w:type="spellEnd"/>
      <w:r w:rsidRPr="7C7C5C18">
        <w:t xml:space="preserve"> Sensor </w:t>
      </w:r>
      <w:proofErr w:type="spellStart"/>
      <w:r w:rsidRPr="7C7C5C18">
        <w:t>Datasheet</w:t>
      </w:r>
      <w:proofErr w:type="spellEnd"/>
      <w:r w:rsidRPr="7C7C5C18">
        <w:t xml:space="preserve"> – </w:t>
      </w:r>
      <w:hyperlink r:id="rId18">
        <w:r w:rsidRPr="7C7C5C18">
          <w:rPr>
            <w:rStyle w:val="Kpr"/>
          </w:rPr>
          <w:t>https://components101.com/sensors/ttp223-touch-sensor</w:t>
        </w:r>
      </w:hyperlink>
    </w:p>
    <w:p w14:paraId="6EE06B83" w14:textId="75B46BA0" w:rsidR="7C7C5C18" w:rsidRDefault="7C7C5C18" w:rsidP="7C7C5C18">
      <w:pPr>
        <w:pStyle w:val="ListeParagraf"/>
        <w:spacing w:before="240" w:after="240"/>
        <w:ind w:left="432"/>
      </w:pPr>
    </w:p>
    <w:p w14:paraId="3F0504BC" w14:textId="7A8BA789" w:rsidR="75BF0F2F" w:rsidRDefault="75BF0F2F" w:rsidP="7C7C5C18">
      <w:pPr>
        <w:pStyle w:val="ListeParagraf"/>
        <w:numPr>
          <w:ilvl w:val="0"/>
          <w:numId w:val="1"/>
        </w:numPr>
        <w:spacing w:before="240" w:after="240"/>
      </w:pPr>
      <w:proofErr w:type="spellStart"/>
      <w:r w:rsidRPr="7C7C5C18">
        <w:t>Random</w:t>
      </w:r>
      <w:proofErr w:type="spellEnd"/>
      <w:r w:rsidRPr="7C7C5C18">
        <w:t xml:space="preserve"> </w:t>
      </w:r>
      <w:proofErr w:type="spellStart"/>
      <w:r w:rsidRPr="7C7C5C18">
        <w:t>Nerd</w:t>
      </w:r>
      <w:proofErr w:type="spellEnd"/>
      <w:r w:rsidRPr="7C7C5C18">
        <w:t xml:space="preserve"> </w:t>
      </w:r>
      <w:proofErr w:type="spellStart"/>
      <w:r w:rsidRPr="7C7C5C18">
        <w:t>Tutorials</w:t>
      </w:r>
      <w:proofErr w:type="spellEnd"/>
      <w:r w:rsidRPr="7C7C5C18">
        <w:t xml:space="preserve">: Arduino I2C LCD Guide – </w:t>
      </w:r>
      <w:hyperlink r:id="rId19">
        <w:r w:rsidRPr="7C7C5C18">
          <w:rPr>
            <w:rStyle w:val="Kpr"/>
          </w:rPr>
          <w:t>https://randomnerdtutorials.com/arduino-display-temperature-humidity-sensor-lcd/</w:t>
        </w:r>
      </w:hyperlink>
    </w:p>
    <w:p w14:paraId="2781A690" w14:textId="37FA339A" w:rsidR="7C7C5C18" w:rsidRDefault="7C7C5C18" w:rsidP="7C7C5C18">
      <w:pPr>
        <w:pStyle w:val="ListeParagraf"/>
        <w:spacing w:before="240" w:after="240"/>
        <w:ind w:left="432"/>
      </w:pPr>
    </w:p>
    <w:p w14:paraId="4CC5BA7E" w14:textId="55312BF7" w:rsidR="75BF0F2F" w:rsidRDefault="75BF0F2F" w:rsidP="7C7C5C18">
      <w:pPr>
        <w:pStyle w:val="ListeParagraf"/>
        <w:numPr>
          <w:ilvl w:val="0"/>
          <w:numId w:val="1"/>
        </w:numPr>
        <w:spacing w:before="240" w:after="240"/>
        <w:rPr>
          <w:lang w:val="en-US"/>
        </w:rPr>
      </w:pPr>
      <w:proofErr w:type="spellStart"/>
      <w:r w:rsidRPr="7C7C5C18">
        <w:rPr>
          <w:lang w:val="en-US"/>
        </w:rPr>
        <w:t>CircuitDigest</w:t>
      </w:r>
      <w:proofErr w:type="spellEnd"/>
      <w:r w:rsidRPr="7C7C5C18">
        <w:rPr>
          <w:lang w:val="en-US"/>
        </w:rPr>
        <w:t xml:space="preserve">: Arduino Reflex Game Tutorial – </w:t>
      </w:r>
      <w:hyperlink r:id="rId20">
        <w:r w:rsidRPr="7C7C5C18">
          <w:rPr>
            <w:rStyle w:val="Kpr"/>
            <w:lang w:val="en-US"/>
          </w:rPr>
          <w:t>https://circuitdigest.com/microcontroller-projects/arduino-based-wire-loop-game</w:t>
        </w:r>
      </w:hyperlink>
    </w:p>
    <w:p w14:paraId="624E68D4" w14:textId="6183D0F2" w:rsidR="7C7C5C18" w:rsidRDefault="7C7C5C18" w:rsidP="7C7C5C18">
      <w:pPr>
        <w:pStyle w:val="ListeParagraf"/>
        <w:spacing w:before="240" w:after="240"/>
        <w:ind w:left="432"/>
        <w:rPr>
          <w:lang w:val="en-US"/>
        </w:rPr>
      </w:pPr>
    </w:p>
    <w:p w14:paraId="46C799F7" w14:textId="51C40ECF" w:rsidR="75BF0F2F" w:rsidRDefault="75BF0F2F" w:rsidP="7C7C5C18">
      <w:pPr>
        <w:pStyle w:val="ListeParagraf"/>
        <w:numPr>
          <w:ilvl w:val="0"/>
          <w:numId w:val="1"/>
        </w:numPr>
        <w:spacing w:before="240" w:after="240"/>
        <w:rPr>
          <w:lang w:val="en-US"/>
        </w:rPr>
      </w:pPr>
      <w:proofErr w:type="spellStart"/>
      <w:r w:rsidRPr="7C7C5C18">
        <w:rPr>
          <w:lang w:val="en-US"/>
        </w:rPr>
        <w:t>Tinkercad</w:t>
      </w:r>
      <w:proofErr w:type="spellEnd"/>
      <w:r w:rsidRPr="7C7C5C18">
        <w:rPr>
          <w:lang w:val="en-US"/>
        </w:rPr>
        <w:t xml:space="preserve"> for Circuit Simulation and Schematic Design – </w:t>
      </w:r>
      <w:hyperlink r:id="rId21">
        <w:r w:rsidRPr="7C7C5C18">
          <w:rPr>
            <w:rStyle w:val="Kpr"/>
            <w:lang w:val="en-US"/>
          </w:rPr>
          <w:t>https://www.tinkercad.com/</w:t>
        </w:r>
      </w:hyperlink>
    </w:p>
    <w:p w14:paraId="68C47284" w14:textId="77777777" w:rsidR="001B0926" w:rsidRDefault="001B0926" w:rsidP="001B0926">
      <w:pPr>
        <w:ind w:left="360" w:firstLine="0"/>
      </w:pPr>
    </w:p>
    <w:p w14:paraId="0EDE764A" w14:textId="6E089106" w:rsidR="004226E3" w:rsidRDefault="0B023988" w:rsidP="64855081">
      <w:pPr>
        <w:pStyle w:val="Balk1"/>
        <w:pageBreakBefore/>
        <w:numPr>
          <w:ilvl w:val="0"/>
          <w:numId w:val="0"/>
        </w:numPr>
        <w:ind w:left="432"/>
      </w:pPr>
      <w:bookmarkStart w:id="11" w:name="_Toc193741049"/>
      <w:r>
        <w:lastRenderedPageBreak/>
        <w:t xml:space="preserve">5 </w:t>
      </w:r>
      <w:r w:rsidR="2B7D4609">
        <w:t>PHOTOS</w:t>
      </w:r>
      <w:bookmarkEnd w:id="11"/>
    </w:p>
    <w:p w14:paraId="4740E858" w14:textId="08E982D9" w:rsidR="004226E3" w:rsidRDefault="6ECF24AD" w:rsidP="004226E3">
      <w:r>
        <w:rPr>
          <w:noProof/>
        </w:rPr>
        <w:drawing>
          <wp:inline distT="0" distB="0" distL="0" distR="0" wp14:anchorId="68C128DE" wp14:editId="02368A53">
            <wp:extent cx="3834493" cy="4181906"/>
            <wp:effectExtent l="0" t="0" r="0" b="0"/>
            <wp:docPr id="84602679" name="Resim 8460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93" cy="41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A02F6" wp14:editId="1D649342">
            <wp:extent cx="4578805" cy="3435995"/>
            <wp:effectExtent l="0" t="0" r="0" b="0"/>
            <wp:docPr id="566591954" name="Resim 56659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805" cy="343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44D3" w14:textId="7E987319" w:rsidR="00E579CE" w:rsidRDefault="64536F7B" w:rsidP="64855081">
      <w:pPr>
        <w:pStyle w:val="Balk1"/>
        <w:pageBreakBefore/>
        <w:numPr>
          <w:ilvl w:val="0"/>
          <w:numId w:val="0"/>
        </w:numPr>
        <w:ind w:left="432"/>
      </w:pPr>
      <w:bookmarkStart w:id="12" w:name="_Toc193741050"/>
      <w:r>
        <w:lastRenderedPageBreak/>
        <w:t xml:space="preserve">6 </w:t>
      </w:r>
      <w:r w:rsidR="2B7D4609">
        <w:t>APPENDIX</w:t>
      </w:r>
      <w:bookmarkEnd w:id="12"/>
    </w:p>
    <w:p w14:paraId="0024F4BA" w14:textId="3A2C9FF8" w:rsidR="7C7C5C18" w:rsidRDefault="7C7C5C18" w:rsidP="7C7C5C18">
      <w:pPr>
        <w:ind w:firstLine="0"/>
        <w:rPr>
          <w:b/>
          <w:bCs/>
        </w:rPr>
      </w:pPr>
    </w:p>
    <w:p w14:paraId="484251F6" w14:textId="231BF07B" w:rsidR="7C7C5C18" w:rsidRDefault="7C7C5C18" w:rsidP="7C7C5C18">
      <w:pPr>
        <w:ind w:firstLine="0"/>
        <w:rPr>
          <w:b/>
          <w:bCs/>
        </w:rPr>
      </w:pPr>
    </w:p>
    <w:p w14:paraId="216480EC" w14:textId="66F687E0" w:rsidR="7C7C5C18" w:rsidRDefault="7C7C5C18" w:rsidP="7C7C5C18">
      <w:pPr>
        <w:ind w:firstLine="0"/>
        <w:rPr>
          <w:b/>
          <w:bCs/>
        </w:rPr>
      </w:pPr>
    </w:p>
    <w:p w14:paraId="39021DEF" w14:textId="10D84E24" w:rsidR="7C7C5C18" w:rsidRDefault="7C7C5C18" w:rsidP="7C7C5C18">
      <w:pPr>
        <w:ind w:firstLine="0"/>
        <w:rPr>
          <w:b/>
          <w:bCs/>
        </w:rPr>
      </w:pPr>
    </w:p>
    <w:p w14:paraId="529DF169" w14:textId="722D7200" w:rsidR="14BABBF8" w:rsidRDefault="14BABBF8" w:rsidP="7C7C5C18">
      <w:pPr>
        <w:spacing w:before="240" w:after="240"/>
      </w:pPr>
      <w:proofErr w:type="spellStart"/>
      <w:r w:rsidRPr="7C7C5C18">
        <w:rPr>
          <w:b/>
          <w:bCs/>
        </w:rPr>
        <w:t>Code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Explanation</w:t>
      </w:r>
      <w:proofErr w:type="spellEnd"/>
      <w:r w:rsidRPr="7C7C5C18">
        <w:rPr>
          <w:b/>
          <w:bCs/>
        </w:rPr>
        <w:t>:</w:t>
      </w:r>
      <w:r>
        <w:br/>
      </w:r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Arduino </w:t>
      </w:r>
      <w:proofErr w:type="spellStart"/>
      <w:r w:rsidRPr="7C7C5C18">
        <w:t>code</w:t>
      </w:r>
      <w:proofErr w:type="spellEnd"/>
      <w:r w:rsidRPr="7C7C5C18">
        <w:t xml:space="preserve"> </w:t>
      </w:r>
      <w:proofErr w:type="spellStart"/>
      <w:r w:rsidRPr="7C7C5C18">
        <w:t>controls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reflex</w:t>
      </w:r>
      <w:proofErr w:type="spellEnd"/>
      <w:r w:rsidRPr="7C7C5C18">
        <w:t xml:space="preserve"> </w:t>
      </w:r>
      <w:proofErr w:type="spellStart"/>
      <w:r w:rsidRPr="7C7C5C18">
        <w:t>wire</w:t>
      </w:r>
      <w:proofErr w:type="spellEnd"/>
      <w:r w:rsidRPr="7C7C5C18">
        <w:t xml:space="preserve"> </w:t>
      </w:r>
      <w:proofErr w:type="spellStart"/>
      <w:r w:rsidRPr="7C7C5C18">
        <w:t>loop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by</w:t>
      </w:r>
      <w:proofErr w:type="spellEnd"/>
      <w:r w:rsidRPr="7C7C5C18">
        <w:t xml:space="preserve"> </w:t>
      </w:r>
      <w:proofErr w:type="spellStart"/>
      <w:r w:rsidRPr="7C7C5C18">
        <w:t>coordinating</w:t>
      </w:r>
      <w:proofErr w:type="spellEnd"/>
      <w:r w:rsidRPr="7C7C5C18">
        <w:t xml:space="preserve"> sensor </w:t>
      </w:r>
      <w:proofErr w:type="spellStart"/>
      <w:r w:rsidRPr="7C7C5C18">
        <w:t>inputs</w:t>
      </w:r>
      <w:proofErr w:type="spellEnd"/>
      <w:r w:rsidRPr="7C7C5C18">
        <w:t xml:space="preserve">, </w:t>
      </w:r>
      <w:proofErr w:type="spellStart"/>
      <w:r w:rsidRPr="7C7C5C18">
        <w:t>output</w:t>
      </w:r>
      <w:proofErr w:type="spellEnd"/>
      <w:r w:rsidRPr="7C7C5C18">
        <w:t xml:space="preserve"> </w:t>
      </w:r>
      <w:proofErr w:type="spellStart"/>
      <w:r w:rsidRPr="7C7C5C18">
        <w:t>responses</w:t>
      </w:r>
      <w:proofErr w:type="spellEnd"/>
      <w:r w:rsidRPr="7C7C5C18">
        <w:t xml:space="preserve">, </w:t>
      </w:r>
      <w:proofErr w:type="spellStart"/>
      <w:r w:rsidRPr="7C7C5C18">
        <w:t>score</w:t>
      </w:r>
      <w:proofErr w:type="spellEnd"/>
      <w:r w:rsidRPr="7C7C5C18">
        <w:t xml:space="preserve"> </w:t>
      </w:r>
      <w:proofErr w:type="spellStart"/>
      <w:r w:rsidRPr="7C7C5C18">
        <w:t>tracking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user</w:t>
      </w:r>
      <w:proofErr w:type="spellEnd"/>
      <w:r w:rsidRPr="7C7C5C18">
        <w:t xml:space="preserve"> </w:t>
      </w:r>
      <w:proofErr w:type="spellStart"/>
      <w:r w:rsidRPr="7C7C5C18">
        <w:t>feedback</w:t>
      </w:r>
      <w:proofErr w:type="spellEnd"/>
      <w:r w:rsidRPr="7C7C5C18">
        <w:t xml:space="preserve">. </w:t>
      </w:r>
      <w:proofErr w:type="spellStart"/>
      <w:r w:rsidRPr="7C7C5C18">
        <w:t>It</w:t>
      </w:r>
      <w:proofErr w:type="spellEnd"/>
      <w:r w:rsidRPr="7C7C5C18">
        <w:t xml:space="preserve"> </w:t>
      </w:r>
      <w:proofErr w:type="spellStart"/>
      <w:r w:rsidRPr="7C7C5C18">
        <w:t>begins</w:t>
      </w:r>
      <w:proofErr w:type="spellEnd"/>
      <w:r w:rsidRPr="7C7C5C18">
        <w:t xml:space="preserve"> </w:t>
      </w:r>
      <w:proofErr w:type="spellStart"/>
      <w:r w:rsidRPr="7C7C5C18">
        <w:t>by</w:t>
      </w:r>
      <w:proofErr w:type="spellEnd"/>
      <w:r w:rsidRPr="7C7C5C18">
        <w:t xml:space="preserve"> </w:t>
      </w:r>
      <w:proofErr w:type="spellStart"/>
      <w:r w:rsidRPr="7C7C5C18">
        <w:t>initializing</w:t>
      </w:r>
      <w:proofErr w:type="spellEnd"/>
      <w:r w:rsidRPr="7C7C5C18">
        <w:t xml:space="preserve"> hardware </w:t>
      </w:r>
      <w:proofErr w:type="spellStart"/>
      <w:r w:rsidRPr="7C7C5C18">
        <w:t>components</w:t>
      </w:r>
      <w:proofErr w:type="spellEnd"/>
      <w:r w:rsidRPr="7C7C5C18">
        <w:t xml:space="preserve"> </w:t>
      </w:r>
      <w:proofErr w:type="spellStart"/>
      <w:r w:rsidRPr="7C7C5C18">
        <w:t>including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buzzer</w:t>
      </w:r>
      <w:proofErr w:type="spellEnd"/>
      <w:r w:rsidRPr="7C7C5C18">
        <w:t xml:space="preserve">, LED, LCD,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various</w:t>
      </w:r>
      <w:proofErr w:type="spellEnd"/>
      <w:r w:rsidRPr="7C7C5C18">
        <w:t xml:space="preserve"> </w:t>
      </w:r>
      <w:proofErr w:type="spellStart"/>
      <w:r w:rsidRPr="7C7C5C18">
        <w:t>input</w:t>
      </w:r>
      <w:proofErr w:type="spellEnd"/>
      <w:r w:rsidRPr="7C7C5C18">
        <w:t xml:space="preserve"> </w:t>
      </w:r>
      <w:proofErr w:type="spellStart"/>
      <w:r w:rsidRPr="7C7C5C18">
        <w:t>pins</w:t>
      </w:r>
      <w:proofErr w:type="spellEnd"/>
      <w:r w:rsidRPr="7C7C5C18">
        <w:t xml:space="preserve"> </w:t>
      </w:r>
      <w:proofErr w:type="spellStart"/>
      <w:r w:rsidRPr="7C7C5C18">
        <w:t>connected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touch</w:t>
      </w:r>
      <w:proofErr w:type="spellEnd"/>
      <w:r w:rsidRPr="7C7C5C18">
        <w:t xml:space="preserve"> </w:t>
      </w:r>
      <w:proofErr w:type="spellStart"/>
      <w:r w:rsidRPr="7C7C5C18">
        <w:t>sensors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buttons</w:t>
      </w:r>
      <w:proofErr w:type="spellEnd"/>
      <w:r w:rsidRPr="7C7C5C18">
        <w:t xml:space="preserve">. </w:t>
      </w:r>
      <w:proofErr w:type="spellStart"/>
      <w:r w:rsidRPr="7C7C5C18">
        <w:t>When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starts</w:t>
      </w:r>
      <w:proofErr w:type="spellEnd"/>
      <w:r w:rsidRPr="7C7C5C18">
        <w:t xml:space="preserve"> (</w:t>
      </w:r>
      <w:proofErr w:type="spellStart"/>
      <w:r w:rsidRPr="7C7C5C18">
        <w:t>triggered</w:t>
      </w:r>
      <w:proofErr w:type="spellEnd"/>
      <w:r w:rsidRPr="7C7C5C18">
        <w:t xml:space="preserve"> </w:t>
      </w:r>
      <w:proofErr w:type="spellStart"/>
      <w:r w:rsidRPr="7C7C5C18">
        <w:t>by</w:t>
      </w:r>
      <w:proofErr w:type="spellEnd"/>
      <w:r w:rsidRPr="7C7C5C18">
        <w:t xml:space="preserve"> </w:t>
      </w:r>
      <w:proofErr w:type="spellStart"/>
      <w:r w:rsidRPr="7C7C5C18">
        <w:t>touching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start sensor), </w:t>
      </w:r>
      <w:proofErr w:type="spellStart"/>
      <w:r w:rsidRPr="7C7C5C18">
        <w:t>the</w:t>
      </w:r>
      <w:proofErr w:type="spellEnd"/>
      <w:r w:rsidRPr="7C7C5C18">
        <w:t xml:space="preserve"> Arduino </w:t>
      </w:r>
      <w:proofErr w:type="spellStart"/>
      <w:r w:rsidRPr="7C7C5C18">
        <w:t>resets</w:t>
      </w:r>
      <w:proofErr w:type="spellEnd"/>
      <w:r w:rsidRPr="7C7C5C18">
        <w:t xml:space="preserve"> </w:t>
      </w:r>
      <w:proofErr w:type="spellStart"/>
      <w:r w:rsidRPr="7C7C5C18">
        <w:t>scores</w:t>
      </w:r>
      <w:proofErr w:type="spellEnd"/>
      <w:r w:rsidRPr="7C7C5C18">
        <w:t xml:space="preserve">, </w:t>
      </w:r>
      <w:proofErr w:type="spellStart"/>
      <w:r w:rsidRPr="7C7C5C18">
        <w:t>errors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timer</w:t>
      </w:r>
      <w:proofErr w:type="spellEnd"/>
      <w:r w:rsidRPr="7C7C5C18">
        <w:t xml:space="preserve"> </w:t>
      </w:r>
      <w:proofErr w:type="spellStart"/>
      <w:r w:rsidRPr="7C7C5C18">
        <w:t>values</w:t>
      </w:r>
      <w:proofErr w:type="spellEnd"/>
      <w:r w:rsidRPr="7C7C5C18">
        <w:t>.</w:t>
      </w:r>
    </w:p>
    <w:p w14:paraId="3F746BB4" w14:textId="373EC5B3" w:rsidR="14BABBF8" w:rsidRDefault="14BABBF8" w:rsidP="7C7C5C18">
      <w:p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logic</w:t>
      </w:r>
      <w:proofErr w:type="spellEnd"/>
      <w:r w:rsidRPr="7C7C5C18">
        <w:t xml:space="preserve"> is </w:t>
      </w:r>
      <w:proofErr w:type="spellStart"/>
      <w:r w:rsidRPr="7C7C5C18">
        <w:t>implemented</w:t>
      </w:r>
      <w:proofErr w:type="spellEnd"/>
      <w:r w:rsidRPr="7C7C5C18">
        <w:t xml:space="preserve"> in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proofErr w:type="gramStart"/>
      <w:r w:rsidRPr="7C7C5C18">
        <w:rPr>
          <w:rFonts w:ascii="Consolas" w:eastAsia="Consolas" w:hAnsi="Consolas" w:cs="Consolas"/>
        </w:rPr>
        <w:t>loop</w:t>
      </w:r>
      <w:proofErr w:type="spellEnd"/>
      <w:r w:rsidRPr="7C7C5C18">
        <w:rPr>
          <w:rFonts w:ascii="Consolas" w:eastAsia="Consolas" w:hAnsi="Consolas" w:cs="Consolas"/>
        </w:rPr>
        <w:t>(</w:t>
      </w:r>
      <w:proofErr w:type="gramEnd"/>
      <w:r w:rsidRPr="7C7C5C18">
        <w:rPr>
          <w:rFonts w:ascii="Consolas" w:eastAsia="Consolas" w:hAnsi="Consolas" w:cs="Consolas"/>
        </w:rPr>
        <w:t>)</w:t>
      </w:r>
      <w:r w:rsidRPr="7C7C5C18">
        <w:t xml:space="preserve"> </w:t>
      </w:r>
      <w:proofErr w:type="spellStart"/>
      <w:r w:rsidRPr="7C7C5C18">
        <w:t>function</w:t>
      </w:r>
      <w:proofErr w:type="spellEnd"/>
      <w:r w:rsidRPr="7C7C5C18">
        <w:t xml:space="preserve">. </w:t>
      </w:r>
      <w:proofErr w:type="spellStart"/>
      <w:r w:rsidRPr="7C7C5C18">
        <w:t>This</w:t>
      </w:r>
      <w:proofErr w:type="spellEnd"/>
      <w:r w:rsidRPr="7C7C5C18">
        <w:t xml:space="preserve"> </w:t>
      </w:r>
      <w:proofErr w:type="spellStart"/>
      <w:r w:rsidRPr="7C7C5C18">
        <w:t>function</w:t>
      </w:r>
      <w:proofErr w:type="spellEnd"/>
      <w:r w:rsidRPr="7C7C5C18">
        <w:t xml:space="preserve"> </w:t>
      </w:r>
      <w:proofErr w:type="spellStart"/>
      <w:r w:rsidRPr="7C7C5C18">
        <w:t>continuously</w:t>
      </w:r>
      <w:proofErr w:type="spellEnd"/>
      <w:r w:rsidRPr="7C7C5C18">
        <w:t xml:space="preserve"> </w:t>
      </w:r>
      <w:proofErr w:type="spellStart"/>
      <w:r w:rsidRPr="7C7C5C18">
        <w:t>monitors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wire</w:t>
      </w:r>
      <w:proofErr w:type="spellEnd"/>
      <w:r w:rsidRPr="7C7C5C18">
        <w:t xml:space="preserve"> </w:t>
      </w:r>
      <w:proofErr w:type="spellStart"/>
      <w:r w:rsidRPr="7C7C5C18">
        <w:t>contact</w:t>
      </w:r>
      <w:proofErr w:type="spellEnd"/>
      <w:r w:rsidRPr="7C7C5C18">
        <w:t xml:space="preserve"> </w:t>
      </w:r>
      <w:proofErr w:type="spellStart"/>
      <w:r w:rsidRPr="7C7C5C18">
        <w:t>through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rPr>
          <w:rFonts w:ascii="Consolas" w:eastAsia="Consolas" w:hAnsi="Consolas" w:cs="Consolas"/>
        </w:rPr>
        <w:t>errorPin</w:t>
      </w:r>
      <w:proofErr w:type="spellEnd"/>
      <w:r w:rsidRPr="7C7C5C18">
        <w:t xml:space="preserve">. </w:t>
      </w:r>
      <w:proofErr w:type="spellStart"/>
      <w:r w:rsidRPr="7C7C5C18">
        <w:t>When</w:t>
      </w:r>
      <w:proofErr w:type="spellEnd"/>
      <w:r w:rsidRPr="7C7C5C18">
        <w:t xml:space="preserve"> </w:t>
      </w:r>
      <w:proofErr w:type="spellStart"/>
      <w:r w:rsidRPr="7C7C5C18">
        <w:t>contact</w:t>
      </w:r>
      <w:proofErr w:type="spellEnd"/>
      <w:r w:rsidRPr="7C7C5C18">
        <w:t xml:space="preserve"> is </w:t>
      </w:r>
      <w:proofErr w:type="spellStart"/>
      <w:r w:rsidRPr="7C7C5C18">
        <w:t>detected</w:t>
      </w:r>
      <w:proofErr w:type="spellEnd"/>
      <w:r w:rsidRPr="7C7C5C18">
        <w:t xml:space="preserve">,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buzzer</w:t>
      </w:r>
      <w:proofErr w:type="spellEnd"/>
      <w:r w:rsidRPr="7C7C5C18">
        <w:t xml:space="preserve"> </w:t>
      </w:r>
      <w:proofErr w:type="spellStart"/>
      <w:r w:rsidRPr="7C7C5C18">
        <w:t>sounds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LED </w:t>
      </w:r>
      <w:proofErr w:type="spellStart"/>
      <w:r w:rsidRPr="7C7C5C18">
        <w:t>blinks</w:t>
      </w:r>
      <w:proofErr w:type="spellEnd"/>
      <w:r w:rsidRPr="7C7C5C18">
        <w:t xml:space="preserve"> </w:t>
      </w:r>
      <w:proofErr w:type="spellStart"/>
      <w:r w:rsidRPr="7C7C5C18">
        <w:t>briefly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an </w:t>
      </w:r>
      <w:proofErr w:type="spellStart"/>
      <w:r w:rsidRPr="7C7C5C18">
        <w:t>error</w:t>
      </w:r>
      <w:proofErr w:type="spellEnd"/>
      <w:r w:rsidRPr="7C7C5C18">
        <w:t xml:space="preserve"> is </w:t>
      </w:r>
      <w:proofErr w:type="spellStart"/>
      <w:r w:rsidRPr="7C7C5C18">
        <w:t>registered</w:t>
      </w:r>
      <w:proofErr w:type="spellEnd"/>
      <w:r w:rsidRPr="7C7C5C18">
        <w:t xml:space="preserve">.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prevent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error</w:t>
      </w:r>
      <w:proofErr w:type="spellEnd"/>
      <w:r w:rsidRPr="7C7C5C18">
        <w:t xml:space="preserve"> </w:t>
      </w:r>
      <w:proofErr w:type="spellStart"/>
      <w:r w:rsidRPr="7C7C5C18">
        <w:t>from</w:t>
      </w:r>
      <w:proofErr w:type="spellEnd"/>
      <w:r w:rsidRPr="7C7C5C18">
        <w:t xml:space="preserve"> </w:t>
      </w:r>
      <w:proofErr w:type="spellStart"/>
      <w:r w:rsidRPr="7C7C5C18">
        <w:t>being</w:t>
      </w:r>
      <w:proofErr w:type="spellEnd"/>
      <w:r w:rsidRPr="7C7C5C18">
        <w:t xml:space="preserve"> </w:t>
      </w:r>
      <w:proofErr w:type="spellStart"/>
      <w:r w:rsidRPr="7C7C5C18">
        <w:t>counted</w:t>
      </w:r>
      <w:proofErr w:type="spellEnd"/>
      <w:r w:rsidRPr="7C7C5C18">
        <w:t xml:space="preserve"> </w:t>
      </w:r>
      <w:proofErr w:type="spellStart"/>
      <w:r w:rsidRPr="7C7C5C18">
        <w:t>repeatedly</w:t>
      </w:r>
      <w:proofErr w:type="spellEnd"/>
      <w:r w:rsidRPr="7C7C5C18">
        <w:t xml:space="preserve">,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system</w:t>
      </w:r>
      <w:proofErr w:type="spellEnd"/>
      <w:r w:rsidRPr="7C7C5C18">
        <w:t xml:space="preserve"> </w:t>
      </w:r>
      <w:proofErr w:type="spellStart"/>
      <w:r w:rsidRPr="7C7C5C18">
        <w:t>waits</w:t>
      </w:r>
      <w:proofErr w:type="spellEnd"/>
      <w:r w:rsidRPr="7C7C5C18">
        <w:t xml:space="preserve"> </w:t>
      </w:r>
      <w:proofErr w:type="spellStart"/>
      <w:r w:rsidRPr="7C7C5C18">
        <w:t>for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wire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be </w:t>
      </w:r>
      <w:proofErr w:type="spellStart"/>
      <w:r w:rsidRPr="7C7C5C18">
        <w:t>released</w:t>
      </w:r>
      <w:proofErr w:type="spellEnd"/>
      <w:r w:rsidRPr="7C7C5C18">
        <w:t xml:space="preserve"> </w:t>
      </w:r>
      <w:proofErr w:type="spellStart"/>
      <w:r w:rsidRPr="7C7C5C18">
        <w:t>before</w:t>
      </w:r>
      <w:proofErr w:type="spellEnd"/>
      <w:r w:rsidRPr="7C7C5C18">
        <w:t xml:space="preserve"> </w:t>
      </w:r>
      <w:proofErr w:type="spellStart"/>
      <w:r w:rsidRPr="7C7C5C18">
        <w:t>continuing</w:t>
      </w:r>
      <w:proofErr w:type="spellEnd"/>
      <w:r w:rsidRPr="7C7C5C18">
        <w:t>.</w:t>
      </w:r>
    </w:p>
    <w:p w14:paraId="4E0F419B" w14:textId="047D147C" w:rsidR="14BABBF8" w:rsidRDefault="14BABBF8" w:rsidP="7C7C5C18">
      <w:pPr>
        <w:spacing w:before="240" w:after="240"/>
      </w:pPr>
      <w:r w:rsidRPr="7C7C5C18">
        <w:t xml:space="preserve">Two </w:t>
      </w:r>
      <w:proofErr w:type="spellStart"/>
      <w:r w:rsidRPr="7C7C5C18">
        <w:t>key</w:t>
      </w:r>
      <w:proofErr w:type="spellEnd"/>
      <w:r w:rsidRPr="7C7C5C18">
        <w:t xml:space="preserve"> </w:t>
      </w:r>
      <w:proofErr w:type="spellStart"/>
      <w:r w:rsidRPr="7C7C5C18">
        <w:t>interactive</w:t>
      </w:r>
      <w:proofErr w:type="spellEnd"/>
      <w:r w:rsidRPr="7C7C5C18">
        <w:t xml:space="preserve"> </w:t>
      </w:r>
      <w:proofErr w:type="spellStart"/>
      <w:r w:rsidRPr="7C7C5C18">
        <w:t>elements</w:t>
      </w:r>
      <w:proofErr w:type="spellEnd"/>
      <w:r w:rsidRPr="7C7C5C18">
        <w:t xml:space="preserve"> </w:t>
      </w:r>
      <w:proofErr w:type="spellStart"/>
      <w:r w:rsidRPr="7C7C5C18">
        <w:t>include</w:t>
      </w:r>
      <w:proofErr w:type="spellEnd"/>
      <w:r w:rsidRPr="7C7C5C18">
        <w:t xml:space="preserve"> a </w:t>
      </w:r>
      <w:proofErr w:type="spellStart"/>
      <w:r w:rsidRPr="7C7C5C18">
        <w:t>checkpoint</w:t>
      </w:r>
      <w:proofErr w:type="spellEnd"/>
      <w:r w:rsidRPr="7C7C5C18">
        <w:t xml:space="preserve"> </w:t>
      </w:r>
      <w:proofErr w:type="spellStart"/>
      <w:r w:rsidRPr="7C7C5C18">
        <w:t>button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a bonus </w:t>
      </w:r>
      <w:proofErr w:type="spellStart"/>
      <w:r w:rsidRPr="7C7C5C18">
        <w:t>button</w:t>
      </w:r>
      <w:proofErr w:type="spellEnd"/>
      <w:r w:rsidRPr="7C7C5C18">
        <w:t xml:space="preserve">.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checkpoint</w:t>
      </w:r>
      <w:proofErr w:type="spellEnd"/>
      <w:r w:rsidRPr="7C7C5C18">
        <w:t xml:space="preserve"> </w:t>
      </w:r>
      <w:proofErr w:type="spellStart"/>
      <w:r w:rsidRPr="7C7C5C18">
        <w:t>button</w:t>
      </w:r>
      <w:proofErr w:type="spellEnd"/>
      <w:r w:rsidRPr="7C7C5C18">
        <w:t xml:space="preserve"> can </w:t>
      </w:r>
      <w:proofErr w:type="spellStart"/>
      <w:r w:rsidRPr="7C7C5C18">
        <w:t>only</w:t>
      </w:r>
      <w:proofErr w:type="spellEnd"/>
      <w:r w:rsidRPr="7C7C5C18">
        <w:t xml:space="preserve"> be </w:t>
      </w:r>
      <w:proofErr w:type="spellStart"/>
      <w:r w:rsidRPr="7C7C5C18">
        <w:t>activated</w:t>
      </w:r>
      <w:proofErr w:type="spellEnd"/>
      <w:r w:rsidRPr="7C7C5C18">
        <w:t xml:space="preserve"> </w:t>
      </w:r>
      <w:proofErr w:type="spellStart"/>
      <w:r w:rsidRPr="7C7C5C18">
        <w:t>once</w:t>
      </w:r>
      <w:proofErr w:type="spellEnd"/>
      <w:r w:rsidRPr="7C7C5C18">
        <w:t xml:space="preserve"> </w:t>
      </w:r>
      <w:proofErr w:type="spellStart"/>
      <w:r w:rsidRPr="7C7C5C18">
        <w:t>during</w:t>
      </w:r>
      <w:proofErr w:type="spellEnd"/>
      <w:r w:rsidRPr="7C7C5C18">
        <w:t xml:space="preserve"> a </w:t>
      </w:r>
      <w:proofErr w:type="spellStart"/>
      <w:r w:rsidRPr="7C7C5C18">
        <w:t>game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adds</w:t>
      </w:r>
      <w:proofErr w:type="spellEnd"/>
      <w:r w:rsidRPr="7C7C5C18">
        <w:t xml:space="preserve"> 5 </w:t>
      </w:r>
      <w:proofErr w:type="spellStart"/>
      <w:r w:rsidRPr="7C7C5C18">
        <w:t>points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score</w:t>
      </w:r>
      <w:proofErr w:type="spellEnd"/>
      <w:r w:rsidRPr="7C7C5C18">
        <w:t xml:space="preserve">. </w:t>
      </w:r>
      <w:proofErr w:type="spellStart"/>
      <w:r w:rsidRPr="7C7C5C18">
        <w:t>The</w:t>
      </w:r>
      <w:proofErr w:type="spellEnd"/>
      <w:r w:rsidRPr="7C7C5C18">
        <w:t xml:space="preserve"> bonus </w:t>
      </w:r>
      <w:proofErr w:type="spellStart"/>
      <w:r w:rsidRPr="7C7C5C18">
        <w:t>button</w:t>
      </w:r>
      <w:proofErr w:type="spellEnd"/>
      <w:r w:rsidRPr="7C7C5C18">
        <w:t xml:space="preserve"> </w:t>
      </w:r>
      <w:proofErr w:type="spellStart"/>
      <w:r w:rsidRPr="7C7C5C18">
        <w:t>gives</w:t>
      </w:r>
      <w:proofErr w:type="spellEnd"/>
      <w:r w:rsidRPr="7C7C5C18">
        <w:t xml:space="preserve"> an </w:t>
      </w:r>
      <w:proofErr w:type="spellStart"/>
      <w:r w:rsidRPr="7C7C5C18">
        <w:t>additional</w:t>
      </w:r>
      <w:proofErr w:type="spellEnd"/>
      <w:r w:rsidRPr="7C7C5C18">
        <w:t xml:space="preserve"> 25 </w:t>
      </w:r>
      <w:proofErr w:type="spellStart"/>
      <w:r w:rsidRPr="7C7C5C18">
        <w:t>points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can be </w:t>
      </w:r>
      <w:proofErr w:type="spellStart"/>
      <w:r w:rsidRPr="7C7C5C18">
        <w:t>triggered</w:t>
      </w:r>
      <w:proofErr w:type="spellEnd"/>
      <w:r w:rsidRPr="7C7C5C18">
        <w:t xml:space="preserve"> </w:t>
      </w:r>
      <w:proofErr w:type="spellStart"/>
      <w:r w:rsidRPr="7C7C5C18">
        <w:t>any</w:t>
      </w:r>
      <w:proofErr w:type="spellEnd"/>
      <w:r w:rsidRPr="7C7C5C18">
        <w:t xml:space="preserve"> time </w:t>
      </w:r>
      <w:proofErr w:type="spellStart"/>
      <w:r w:rsidRPr="7C7C5C18">
        <w:t>during</w:t>
      </w:r>
      <w:proofErr w:type="spellEnd"/>
      <w:r w:rsidRPr="7C7C5C18">
        <w:t xml:space="preserve"> </w:t>
      </w:r>
      <w:proofErr w:type="spellStart"/>
      <w:r w:rsidRPr="7C7C5C18">
        <w:t>gameplay</w:t>
      </w:r>
      <w:proofErr w:type="spellEnd"/>
      <w:r w:rsidRPr="7C7C5C18">
        <w:t xml:space="preserve">. </w:t>
      </w:r>
      <w:proofErr w:type="spellStart"/>
      <w:r w:rsidRPr="7C7C5C18">
        <w:t>Both</w:t>
      </w:r>
      <w:proofErr w:type="spellEnd"/>
      <w:r w:rsidRPr="7C7C5C18">
        <w:t xml:space="preserve"> </w:t>
      </w:r>
      <w:proofErr w:type="spellStart"/>
      <w:r w:rsidRPr="7C7C5C18">
        <w:t>buttons</w:t>
      </w:r>
      <w:proofErr w:type="spellEnd"/>
      <w:r w:rsidRPr="7C7C5C18">
        <w:t xml:space="preserve"> </w:t>
      </w:r>
      <w:proofErr w:type="spellStart"/>
      <w:r w:rsidRPr="7C7C5C18">
        <w:t>use</w:t>
      </w:r>
      <w:proofErr w:type="spellEnd"/>
      <w:r w:rsidRPr="7C7C5C18">
        <w:t xml:space="preserve"> </w:t>
      </w:r>
      <w:proofErr w:type="spellStart"/>
      <w:r w:rsidRPr="7C7C5C18">
        <w:t>state-tracking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detect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transition</w:t>
      </w:r>
      <w:proofErr w:type="spellEnd"/>
      <w:r w:rsidRPr="7C7C5C18">
        <w:t xml:space="preserve"> </w:t>
      </w:r>
      <w:proofErr w:type="spellStart"/>
      <w:r w:rsidRPr="7C7C5C18">
        <w:t>from</w:t>
      </w:r>
      <w:proofErr w:type="spellEnd"/>
      <w:r w:rsidRPr="7C7C5C18">
        <w:t xml:space="preserve"> HIGH </w:t>
      </w:r>
      <w:proofErr w:type="spellStart"/>
      <w:r w:rsidRPr="7C7C5C18">
        <w:t>to</w:t>
      </w:r>
      <w:proofErr w:type="spellEnd"/>
      <w:r w:rsidRPr="7C7C5C18">
        <w:t xml:space="preserve"> LOW, </w:t>
      </w:r>
      <w:proofErr w:type="spellStart"/>
      <w:r w:rsidRPr="7C7C5C18">
        <w:t>avoiding</w:t>
      </w:r>
      <w:proofErr w:type="spellEnd"/>
      <w:r w:rsidRPr="7C7C5C18">
        <w:t xml:space="preserve"> multiple </w:t>
      </w:r>
      <w:proofErr w:type="spellStart"/>
      <w:r w:rsidRPr="7C7C5C18">
        <w:t>triggers</w:t>
      </w:r>
      <w:proofErr w:type="spellEnd"/>
      <w:r w:rsidRPr="7C7C5C18">
        <w:t xml:space="preserve"> </w:t>
      </w:r>
      <w:proofErr w:type="spellStart"/>
      <w:r w:rsidRPr="7C7C5C18">
        <w:t>from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same</w:t>
      </w:r>
      <w:proofErr w:type="spellEnd"/>
      <w:r w:rsidRPr="7C7C5C18">
        <w:t xml:space="preserve"> </w:t>
      </w:r>
      <w:proofErr w:type="spellStart"/>
      <w:r w:rsidRPr="7C7C5C18">
        <w:t>press</w:t>
      </w:r>
      <w:proofErr w:type="spellEnd"/>
      <w:r w:rsidRPr="7C7C5C18">
        <w:t>.</w:t>
      </w:r>
    </w:p>
    <w:p w14:paraId="13294DA9" w14:textId="0869D1A4" w:rsidR="14BABBF8" w:rsidRDefault="14BABBF8" w:rsidP="7C7C5C18">
      <w:p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system</w:t>
      </w:r>
      <w:proofErr w:type="spellEnd"/>
      <w:r w:rsidRPr="7C7C5C18">
        <w:t xml:space="preserve"> </w:t>
      </w:r>
      <w:proofErr w:type="spellStart"/>
      <w:r w:rsidRPr="7C7C5C18">
        <w:t>also</w:t>
      </w:r>
      <w:proofErr w:type="spellEnd"/>
      <w:r w:rsidRPr="7C7C5C18">
        <w:t xml:space="preserve"> </w:t>
      </w:r>
      <w:proofErr w:type="spellStart"/>
      <w:r w:rsidRPr="7C7C5C18">
        <w:t>tracks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game's</w:t>
      </w:r>
      <w:proofErr w:type="spellEnd"/>
      <w:r w:rsidRPr="7C7C5C18">
        <w:t xml:space="preserve"> </w:t>
      </w:r>
      <w:proofErr w:type="spellStart"/>
      <w:r w:rsidRPr="7C7C5C18">
        <w:t>progress</w:t>
      </w:r>
      <w:proofErr w:type="spellEnd"/>
      <w:r w:rsidRPr="7C7C5C18">
        <w:t xml:space="preserve">.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ends</w:t>
      </w:r>
      <w:proofErr w:type="spellEnd"/>
      <w:r w:rsidRPr="7C7C5C18">
        <w:t xml:space="preserve"> </w:t>
      </w:r>
      <w:proofErr w:type="spellStart"/>
      <w:r w:rsidRPr="7C7C5C18">
        <w:t>either</w:t>
      </w:r>
      <w:proofErr w:type="spellEnd"/>
      <w:r w:rsidRPr="7C7C5C18">
        <w:t xml:space="preserve"> </w:t>
      </w:r>
      <w:proofErr w:type="spellStart"/>
      <w:r w:rsidRPr="7C7C5C18">
        <w:t>when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player</w:t>
      </w:r>
      <w:proofErr w:type="spellEnd"/>
      <w:r w:rsidRPr="7C7C5C18">
        <w:t xml:space="preserve"> </w:t>
      </w:r>
      <w:proofErr w:type="spellStart"/>
      <w:r w:rsidRPr="7C7C5C18">
        <w:t>reaches</w:t>
      </w:r>
      <w:proofErr w:type="spellEnd"/>
      <w:r w:rsidRPr="7C7C5C18">
        <w:t xml:space="preserve"> 100 </w:t>
      </w:r>
      <w:proofErr w:type="spellStart"/>
      <w:r w:rsidRPr="7C7C5C18">
        <w:t>points</w:t>
      </w:r>
      <w:proofErr w:type="spellEnd"/>
      <w:r w:rsidRPr="7C7C5C18">
        <w:t xml:space="preserve"> (</w:t>
      </w:r>
      <w:proofErr w:type="spellStart"/>
      <w:r w:rsidRPr="7C7C5C18">
        <w:t>displaying</w:t>
      </w:r>
      <w:proofErr w:type="spellEnd"/>
      <w:r w:rsidRPr="7C7C5C18">
        <w:t xml:space="preserve"> a </w:t>
      </w:r>
      <w:proofErr w:type="spellStart"/>
      <w:r w:rsidRPr="7C7C5C18">
        <w:t>congratulatory</w:t>
      </w:r>
      <w:proofErr w:type="spellEnd"/>
      <w:r w:rsidRPr="7C7C5C18">
        <w:t xml:space="preserve"> </w:t>
      </w:r>
      <w:proofErr w:type="spellStart"/>
      <w:r w:rsidRPr="7C7C5C18">
        <w:t>message</w:t>
      </w:r>
      <w:proofErr w:type="spellEnd"/>
      <w:r w:rsidRPr="7C7C5C18">
        <w:t xml:space="preserve">), </w:t>
      </w:r>
      <w:proofErr w:type="spellStart"/>
      <w:r w:rsidRPr="7C7C5C18">
        <w:t>or</w:t>
      </w:r>
      <w:proofErr w:type="spellEnd"/>
      <w:r w:rsidRPr="7C7C5C18">
        <w:t xml:space="preserve"> </w:t>
      </w:r>
      <w:proofErr w:type="spellStart"/>
      <w:r w:rsidRPr="7C7C5C18">
        <w:t>when</w:t>
      </w:r>
      <w:proofErr w:type="spellEnd"/>
      <w:r w:rsidRPr="7C7C5C18">
        <w:t xml:space="preserve"> they </w:t>
      </w:r>
      <w:proofErr w:type="spellStart"/>
      <w:r w:rsidRPr="7C7C5C18">
        <w:t>touch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end</w:t>
      </w:r>
      <w:proofErr w:type="spellEnd"/>
      <w:r w:rsidRPr="7C7C5C18">
        <w:t xml:space="preserve"> sensor, at </w:t>
      </w:r>
      <w:proofErr w:type="spellStart"/>
      <w:r w:rsidRPr="7C7C5C18">
        <w:t>which</w:t>
      </w:r>
      <w:proofErr w:type="spellEnd"/>
      <w:r w:rsidRPr="7C7C5C18">
        <w:t xml:space="preserve"> </w:t>
      </w:r>
      <w:proofErr w:type="spellStart"/>
      <w:r w:rsidRPr="7C7C5C18">
        <w:t>point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 </w:t>
      </w:r>
      <w:proofErr w:type="spellStart"/>
      <w:r w:rsidRPr="7C7C5C18">
        <w:t>stops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shows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final </w:t>
      </w:r>
      <w:proofErr w:type="spellStart"/>
      <w:r w:rsidRPr="7C7C5C18">
        <w:t>score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total time on </w:t>
      </w:r>
      <w:proofErr w:type="spellStart"/>
      <w:r w:rsidRPr="7C7C5C18">
        <w:t>the</w:t>
      </w:r>
      <w:proofErr w:type="spellEnd"/>
      <w:r w:rsidRPr="7C7C5C18">
        <w:t xml:space="preserve"> LCD </w:t>
      </w:r>
      <w:proofErr w:type="spellStart"/>
      <w:r w:rsidRPr="7C7C5C18">
        <w:t>screen</w:t>
      </w:r>
      <w:proofErr w:type="spellEnd"/>
      <w:r w:rsidRPr="7C7C5C18">
        <w:t xml:space="preserve">. </w:t>
      </w:r>
      <w:proofErr w:type="spellStart"/>
      <w:r w:rsidRPr="7C7C5C18">
        <w:t>Throughout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game</w:t>
      </w:r>
      <w:proofErr w:type="spellEnd"/>
      <w:r w:rsidRPr="7C7C5C18">
        <w:t xml:space="preserve">, </w:t>
      </w:r>
      <w:proofErr w:type="spellStart"/>
      <w:r w:rsidRPr="7C7C5C18">
        <w:t>the</w:t>
      </w:r>
      <w:proofErr w:type="spellEnd"/>
      <w:r w:rsidRPr="7C7C5C18">
        <w:t xml:space="preserve"> LCD </w:t>
      </w:r>
      <w:proofErr w:type="spellStart"/>
      <w:r w:rsidRPr="7C7C5C18">
        <w:t>provides</w:t>
      </w:r>
      <w:proofErr w:type="spellEnd"/>
      <w:r w:rsidRPr="7C7C5C18">
        <w:t xml:space="preserve"> </w:t>
      </w:r>
      <w:proofErr w:type="spellStart"/>
      <w:r w:rsidRPr="7C7C5C18">
        <w:t>live</w:t>
      </w:r>
      <w:proofErr w:type="spellEnd"/>
      <w:r w:rsidRPr="7C7C5C18">
        <w:t xml:space="preserve"> </w:t>
      </w:r>
      <w:proofErr w:type="spellStart"/>
      <w:r w:rsidRPr="7C7C5C18">
        <w:t>updates</w:t>
      </w:r>
      <w:proofErr w:type="spellEnd"/>
      <w:r w:rsidRPr="7C7C5C18">
        <w:t xml:space="preserve"> of </w:t>
      </w:r>
      <w:proofErr w:type="spellStart"/>
      <w:r w:rsidRPr="7C7C5C18">
        <w:t>elapsed</w:t>
      </w:r>
      <w:proofErr w:type="spellEnd"/>
      <w:r w:rsidRPr="7C7C5C18">
        <w:t xml:space="preserve"> time, </w:t>
      </w:r>
      <w:proofErr w:type="spellStart"/>
      <w:r w:rsidRPr="7C7C5C18">
        <w:t>current</w:t>
      </w:r>
      <w:proofErr w:type="spellEnd"/>
      <w:r w:rsidRPr="7C7C5C18">
        <w:t xml:space="preserve"> </w:t>
      </w:r>
      <w:proofErr w:type="spellStart"/>
      <w:r w:rsidRPr="7C7C5C18">
        <w:t>score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error</w:t>
      </w:r>
      <w:proofErr w:type="spellEnd"/>
      <w:r w:rsidRPr="7C7C5C18">
        <w:t xml:space="preserve"> </w:t>
      </w:r>
      <w:proofErr w:type="spellStart"/>
      <w:r w:rsidRPr="7C7C5C18">
        <w:t>count</w:t>
      </w:r>
      <w:proofErr w:type="spellEnd"/>
      <w:r w:rsidRPr="7C7C5C18">
        <w:t>.</w:t>
      </w:r>
    </w:p>
    <w:p w14:paraId="69454F3B" w14:textId="74E45FAE" w:rsidR="14BABBF8" w:rsidRDefault="14BABBF8" w:rsidP="7C7C5C18">
      <w:pPr>
        <w:spacing w:before="240" w:after="240"/>
      </w:pP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code</w:t>
      </w:r>
      <w:proofErr w:type="spellEnd"/>
      <w:r w:rsidRPr="7C7C5C18">
        <w:t xml:space="preserve"> is </w:t>
      </w:r>
      <w:proofErr w:type="spellStart"/>
      <w:r w:rsidRPr="7C7C5C18">
        <w:t>written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be </w:t>
      </w:r>
      <w:proofErr w:type="spellStart"/>
      <w:r w:rsidRPr="7C7C5C18">
        <w:t>responsive</w:t>
      </w:r>
      <w:proofErr w:type="spellEnd"/>
      <w:r w:rsidRPr="7C7C5C18">
        <w:t xml:space="preserve">, </w:t>
      </w:r>
      <w:proofErr w:type="spellStart"/>
      <w:r w:rsidRPr="7C7C5C18">
        <w:t>efficient</w:t>
      </w:r>
      <w:proofErr w:type="spellEnd"/>
      <w:r w:rsidRPr="7C7C5C18">
        <w:t xml:space="preserve">,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user-friendly</w:t>
      </w:r>
      <w:proofErr w:type="spellEnd"/>
      <w:r w:rsidRPr="7C7C5C18">
        <w:t xml:space="preserve">. </w:t>
      </w:r>
      <w:proofErr w:type="spellStart"/>
      <w:r w:rsidRPr="7C7C5C18">
        <w:t>It</w:t>
      </w:r>
      <w:proofErr w:type="spellEnd"/>
      <w:r w:rsidRPr="7C7C5C18">
        <w:t xml:space="preserve"> </w:t>
      </w:r>
      <w:proofErr w:type="spellStart"/>
      <w:r w:rsidRPr="7C7C5C18">
        <w:t>avoids</w:t>
      </w:r>
      <w:proofErr w:type="spellEnd"/>
      <w:r w:rsidRPr="7C7C5C18">
        <w:t xml:space="preserve"> </w:t>
      </w:r>
      <w:proofErr w:type="spellStart"/>
      <w:r w:rsidRPr="7C7C5C18">
        <w:t>redundant</w:t>
      </w:r>
      <w:proofErr w:type="spellEnd"/>
      <w:r w:rsidRPr="7C7C5C18">
        <w:t xml:space="preserve"> LCD </w:t>
      </w:r>
      <w:proofErr w:type="spellStart"/>
      <w:r w:rsidRPr="7C7C5C18">
        <w:t>updates</w:t>
      </w:r>
      <w:proofErr w:type="spellEnd"/>
      <w:r w:rsidRPr="7C7C5C18">
        <w:t xml:space="preserve">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prevent</w:t>
      </w:r>
      <w:proofErr w:type="spellEnd"/>
      <w:r w:rsidRPr="7C7C5C18">
        <w:t xml:space="preserve"> </w:t>
      </w:r>
      <w:proofErr w:type="spellStart"/>
      <w:r w:rsidRPr="7C7C5C18">
        <w:t>flickering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uses</w:t>
      </w:r>
      <w:proofErr w:type="spellEnd"/>
      <w:r w:rsidRPr="7C7C5C18">
        <w:t xml:space="preserve"> </w:t>
      </w:r>
      <w:proofErr w:type="spellStart"/>
      <w:r w:rsidRPr="7C7C5C18">
        <w:t>internal</w:t>
      </w:r>
      <w:proofErr w:type="spellEnd"/>
      <w:r w:rsidRPr="7C7C5C18">
        <w:t xml:space="preserve"> </w:t>
      </w:r>
      <w:proofErr w:type="spellStart"/>
      <w:r w:rsidRPr="7C7C5C18">
        <w:t>timers</w:t>
      </w:r>
      <w:proofErr w:type="spellEnd"/>
      <w:r w:rsidRPr="7C7C5C18">
        <w:t xml:space="preserve"> (</w:t>
      </w:r>
      <w:proofErr w:type="spellStart"/>
      <w:r w:rsidRPr="7C7C5C18">
        <w:t>via</w:t>
      </w:r>
      <w:proofErr w:type="spellEnd"/>
      <w:r w:rsidRPr="7C7C5C18">
        <w:t xml:space="preserve"> </w:t>
      </w:r>
      <w:proofErr w:type="spellStart"/>
      <w:proofErr w:type="gramStart"/>
      <w:r w:rsidRPr="7C7C5C18">
        <w:rPr>
          <w:rFonts w:ascii="Consolas" w:eastAsia="Consolas" w:hAnsi="Consolas" w:cs="Consolas"/>
        </w:rPr>
        <w:t>millis</w:t>
      </w:r>
      <w:proofErr w:type="spellEnd"/>
      <w:r w:rsidRPr="7C7C5C18">
        <w:rPr>
          <w:rFonts w:ascii="Consolas" w:eastAsia="Consolas" w:hAnsi="Consolas" w:cs="Consolas"/>
        </w:rPr>
        <w:t>(</w:t>
      </w:r>
      <w:proofErr w:type="gramEnd"/>
      <w:r w:rsidRPr="7C7C5C18">
        <w:rPr>
          <w:rFonts w:ascii="Consolas" w:eastAsia="Consolas" w:hAnsi="Consolas" w:cs="Consolas"/>
        </w:rPr>
        <w:t>)</w:t>
      </w:r>
      <w:r w:rsidRPr="7C7C5C18">
        <w:t xml:space="preserve">) </w:t>
      </w:r>
      <w:proofErr w:type="spellStart"/>
      <w:r w:rsidRPr="7C7C5C18">
        <w:t>to</w:t>
      </w:r>
      <w:proofErr w:type="spellEnd"/>
      <w:r w:rsidRPr="7C7C5C18">
        <w:t xml:space="preserve"> </w:t>
      </w:r>
      <w:proofErr w:type="spellStart"/>
      <w:r w:rsidRPr="7C7C5C18">
        <w:t>track</w:t>
      </w:r>
      <w:proofErr w:type="spellEnd"/>
      <w:r w:rsidRPr="7C7C5C18">
        <w:t xml:space="preserve"> </w:t>
      </w:r>
      <w:proofErr w:type="spellStart"/>
      <w:r w:rsidRPr="7C7C5C18">
        <w:t>gameplay</w:t>
      </w:r>
      <w:proofErr w:type="spellEnd"/>
      <w:r w:rsidRPr="7C7C5C18">
        <w:t xml:space="preserve"> </w:t>
      </w:r>
      <w:proofErr w:type="spellStart"/>
      <w:r w:rsidRPr="7C7C5C18">
        <w:t>duration</w:t>
      </w:r>
      <w:proofErr w:type="spellEnd"/>
      <w:r w:rsidRPr="7C7C5C18">
        <w:t xml:space="preserve"> </w:t>
      </w:r>
      <w:proofErr w:type="spellStart"/>
      <w:r w:rsidRPr="7C7C5C18">
        <w:t>without</w:t>
      </w:r>
      <w:proofErr w:type="spellEnd"/>
      <w:r w:rsidRPr="7C7C5C18">
        <w:t xml:space="preserve"> </w:t>
      </w:r>
      <w:proofErr w:type="spellStart"/>
      <w:r w:rsidRPr="7C7C5C18">
        <w:t>pausing</w:t>
      </w:r>
      <w:proofErr w:type="spellEnd"/>
      <w:r w:rsidRPr="7C7C5C18">
        <w:t xml:space="preserve"> </w:t>
      </w:r>
      <w:proofErr w:type="spellStart"/>
      <w:r w:rsidRPr="7C7C5C18">
        <w:t>the</w:t>
      </w:r>
      <w:proofErr w:type="spellEnd"/>
      <w:r w:rsidRPr="7C7C5C18">
        <w:t xml:space="preserve"> </w:t>
      </w:r>
      <w:proofErr w:type="spellStart"/>
      <w:r w:rsidRPr="7C7C5C18">
        <w:t>system</w:t>
      </w:r>
      <w:proofErr w:type="spellEnd"/>
      <w:r w:rsidRPr="7C7C5C18">
        <w:t xml:space="preserve">. </w:t>
      </w:r>
      <w:proofErr w:type="spellStart"/>
      <w:r w:rsidRPr="7C7C5C18">
        <w:t>This</w:t>
      </w:r>
      <w:proofErr w:type="spellEnd"/>
      <w:r w:rsidRPr="7C7C5C18">
        <w:t xml:space="preserve"> </w:t>
      </w:r>
      <w:proofErr w:type="spellStart"/>
      <w:r w:rsidRPr="7C7C5C18">
        <w:t>real</w:t>
      </w:r>
      <w:proofErr w:type="spellEnd"/>
      <w:r w:rsidRPr="7C7C5C18">
        <w:t xml:space="preserve">-time </w:t>
      </w:r>
      <w:proofErr w:type="spellStart"/>
      <w:r w:rsidRPr="7C7C5C18">
        <w:t>handling</w:t>
      </w:r>
      <w:proofErr w:type="spellEnd"/>
      <w:r w:rsidRPr="7C7C5C18">
        <w:t xml:space="preserve"> </w:t>
      </w:r>
      <w:proofErr w:type="spellStart"/>
      <w:r w:rsidRPr="7C7C5C18">
        <w:t>ensures</w:t>
      </w:r>
      <w:proofErr w:type="spellEnd"/>
      <w:r w:rsidRPr="7C7C5C18">
        <w:t xml:space="preserve"> </w:t>
      </w:r>
      <w:proofErr w:type="spellStart"/>
      <w:r w:rsidRPr="7C7C5C18">
        <w:t>that</w:t>
      </w:r>
      <w:proofErr w:type="spellEnd"/>
      <w:r w:rsidRPr="7C7C5C18">
        <w:t xml:space="preserve"> </w:t>
      </w:r>
      <w:proofErr w:type="spellStart"/>
      <w:r w:rsidRPr="7C7C5C18">
        <w:t>user</w:t>
      </w:r>
      <w:proofErr w:type="spellEnd"/>
      <w:r w:rsidRPr="7C7C5C18">
        <w:t xml:space="preserve"> </w:t>
      </w:r>
      <w:proofErr w:type="spellStart"/>
      <w:r w:rsidRPr="7C7C5C18">
        <w:t>inputs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feedback</w:t>
      </w:r>
      <w:proofErr w:type="spellEnd"/>
      <w:r w:rsidRPr="7C7C5C18">
        <w:t xml:space="preserve"> </w:t>
      </w:r>
      <w:proofErr w:type="spellStart"/>
      <w:r w:rsidRPr="7C7C5C18">
        <w:t>are</w:t>
      </w:r>
      <w:proofErr w:type="spellEnd"/>
      <w:r w:rsidRPr="7C7C5C18">
        <w:t xml:space="preserve"> </w:t>
      </w:r>
      <w:proofErr w:type="spellStart"/>
      <w:r w:rsidRPr="7C7C5C18">
        <w:t>processed</w:t>
      </w:r>
      <w:proofErr w:type="spellEnd"/>
      <w:r w:rsidRPr="7C7C5C18">
        <w:t xml:space="preserve"> </w:t>
      </w:r>
      <w:proofErr w:type="spellStart"/>
      <w:r w:rsidRPr="7C7C5C18">
        <w:t>immediately</w:t>
      </w:r>
      <w:proofErr w:type="spellEnd"/>
      <w:r w:rsidRPr="7C7C5C18">
        <w:t xml:space="preserve">, </w:t>
      </w:r>
      <w:proofErr w:type="spellStart"/>
      <w:r w:rsidRPr="7C7C5C18">
        <w:t>providing</w:t>
      </w:r>
      <w:proofErr w:type="spellEnd"/>
      <w:r w:rsidRPr="7C7C5C18">
        <w:t xml:space="preserve"> a </w:t>
      </w:r>
      <w:proofErr w:type="spellStart"/>
      <w:r w:rsidRPr="7C7C5C18">
        <w:t>smooth</w:t>
      </w:r>
      <w:proofErr w:type="spellEnd"/>
      <w:r w:rsidRPr="7C7C5C18">
        <w:t xml:space="preserve"> </w:t>
      </w:r>
      <w:proofErr w:type="spellStart"/>
      <w:r w:rsidRPr="7C7C5C18">
        <w:t>and</w:t>
      </w:r>
      <w:proofErr w:type="spellEnd"/>
      <w:r w:rsidRPr="7C7C5C18">
        <w:t xml:space="preserve"> </w:t>
      </w:r>
      <w:proofErr w:type="spellStart"/>
      <w:r w:rsidRPr="7C7C5C18">
        <w:t>interactive</w:t>
      </w:r>
      <w:proofErr w:type="spellEnd"/>
      <w:r w:rsidRPr="7C7C5C18">
        <w:t xml:space="preserve"> </w:t>
      </w:r>
      <w:proofErr w:type="spellStart"/>
      <w:r w:rsidRPr="7C7C5C18">
        <w:t>experience</w:t>
      </w:r>
      <w:proofErr w:type="spellEnd"/>
      <w:r w:rsidRPr="7C7C5C18">
        <w:t>.</w:t>
      </w:r>
    </w:p>
    <w:p w14:paraId="119A085F" w14:textId="25F56A16" w:rsidR="7C7C5C18" w:rsidRDefault="7C7C5C18" w:rsidP="7C7C5C18">
      <w:pPr>
        <w:ind w:firstLine="0"/>
        <w:rPr>
          <w:b/>
          <w:bCs/>
        </w:rPr>
      </w:pPr>
    </w:p>
    <w:p w14:paraId="7F223EB8" w14:textId="2D2B31AD" w:rsidR="14BABBF8" w:rsidRDefault="14BABBF8" w:rsidP="7C7C5C18">
      <w:pPr>
        <w:ind w:firstLine="0"/>
        <w:rPr>
          <w:b/>
          <w:bCs/>
        </w:rPr>
      </w:pPr>
      <w:r w:rsidRPr="7C7C5C18">
        <w:rPr>
          <w:b/>
          <w:bCs/>
        </w:rPr>
        <w:t>FULL CODE:</w:t>
      </w:r>
    </w:p>
    <w:p w14:paraId="029BF296" w14:textId="661710A1" w:rsidR="7C7C5C18" w:rsidRDefault="7C7C5C18" w:rsidP="7C7C5C18">
      <w:pPr>
        <w:ind w:firstLine="0"/>
        <w:rPr>
          <w:b/>
          <w:bCs/>
        </w:rPr>
      </w:pPr>
    </w:p>
    <w:p w14:paraId="112F41C2" w14:textId="10AEFDB3" w:rsidR="7C7C5C18" w:rsidRDefault="7C7C5C18" w:rsidP="7C7C5C18">
      <w:pPr>
        <w:ind w:firstLine="0"/>
        <w:rPr>
          <w:b/>
          <w:bCs/>
        </w:rPr>
      </w:pPr>
    </w:p>
    <w:p w14:paraId="7F2A1FD9" w14:textId="0996BB11" w:rsidR="72AD0344" w:rsidRDefault="72AD0344" w:rsidP="7C7C5C18">
      <w:pPr>
        <w:ind w:firstLine="0"/>
        <w:rPr>
          <w:b/>
          <w:bCs/>
        </w:rPr>
      </w:pPr>
      <w:r w:rsidRPr="7C7C5C18">
        <w:rPr>
          <w:b/>
          <w:bCs/>
        </w:rPr>
        <w:t>#include &lt;</w:t>
      </w:r>
      <w:proofErr w:type="spellStart"/>
      <w:r w:rsidRPr="7C7C5C18">
        <w:rPr>
          <w:b/>
          <w:bCs/>
        </w:rPr>
        <w:t>Wire.h</w:t>
      </w:r>
      <w:proofErr w:type="spellEnd"/>
      <w:r w:rsidRPr="7C7C5C18">
        <w:rPr>
          <w:b/>
          <w:bCs/>
        </w:rPr>
        <w:t>&gt;</w:t>
      </w:r>
    </w:p>
    <w:p w14:paraId="691F1D66" w14:textId="6C9C6EEF" w:rsidR="72AD0344" w:rsidRDefault="72AD0344" w:rsidP="7C7C5C18">
      <w:pPr>
        <w:ind w:firstLine="0"/>
      </w:pPr>
      <w:r w:rsidRPr="7C7C5C18">
        <w:rPr>
          <w:b/>
          <w:bCs/>
        </w:rPr>
        <w:t>#include &lt;LiquidCrystal_I2C.h&gt;</w:t>
      </w:r>
    </w:p>
    <w:p w14:paraId="7F8D9D2A" w14:textId="28F96A76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43ADDD68" w14:textId="535E8361" w:rsidR="72AD0344" w:rsidRDefault="72AD0344" w:rsidP="7C7C5C18">
      <w:pPr>
        <w:ind w:firstLine="0"/>
      </w:pPr>
      <w:r w:rsidRPr="7C7C5C18">
        <w:rPr>
          <w:b/>
          <w:bCs/>
        </w:rPr>
        <w:t xml:space="preserve">LiquidCrystal_I2C </w:t>
      </w:r>
      <w:proofErr w:type="spellStart"/>
      <w:proofErr w:type="gramStart"/>
      <w:r w:rsidRPr="7C7C5C18">
        <w:rPr>
          <w:b/>
          <w:bCs/>
        </w:rPr>
        <w:t>lcd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0x27, 16, 2);</w:t>
      </w:r>
    </w:p>
    <w:p w14:paraId="1C7C6144" w14:textId="5EA37DA4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6C04BAF0" w14:textId="0F4AC2F8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errorPin</w:t>
      </w:r>
      <w:proofErr w:type="spellEnd"/>
      <w:r w:rsidRPr="7C7C5C18">
        <w:rPr>
          <w:b/>
          <w:bCs/>
        </w:rPr>
        <w:t xml:space="preserve"> = 2;</w:t>
      </w:r>
    </w:p>
    <w:p w14:paraId="096DEB4E" w14:textId="41C3839E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buzzerPin</w:t>
      </w:r>
      <w:proofErr w:type="spellEnd"/>
      <w:r w:rsidRPr="7C7C5C18">
        <w:rPr>
          <w:b/>
          <w:bCs/>
        </w:rPr>
        <w:t xml:space="preserve"> = 3;</w:t>
      </w:r>
    </w:p>
    <w:p w14:paraId="665BD674" w14:textId="714696EE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ledPin</w:t>
      </w:r>
      <w:proofErr w:type="spellEnd"/>
      <w:r w:rsidRPr="7C7C5C18">
        <w:rPr>
          <w:b/>
          <w:bCs/>
        </w:rPr>
        <w:t xml:space="preserve"> = 4;</w:t>
      </w:r>
    </w:p>
    <w:p w14:paraId="53BE4F20" w14:textId="2EB1B2B1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startPin</w:t>
      </w:r>
      <w:proofErr w:type="spellEnd"/>
      <w:r w:rsidRPr="7C7C5C18">
        <w:rPr>
          <w:b/>
          <w:bCs/>
        </w:rPr>
        <w:t xml:space="preserve"> = 6;</w:t>
      </w:r>
    </w:p>
    <w:p w14:paraId="2DA6AB9B" w14:textId="5F3BD6F3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endPin</w:t>
      </w:r>
      <w:proofErr w:type="spellEnd"/>
      <w:r w:rsidRPr="7C7C5C18">
        <w:rPr>
          <w:b/>
          <w:bCs/>
        </w:rPr>
        <w:t xml:space="preserve"> = 7;</w:t>
      </w:r>
    </w:p>
    <w:p w14:paraId="06A85A26" w14:textId="04993293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checkpointPin</w:t>
      </w:r>
      <w:proofErr w:type="spellEnd"/>
      <w:r w:rsidRPr="7C7C5C18">
        <w:rPr>
          <w:b/>
          <w:bCs/>
        </w:rPr>
        <w:t xml:space="preserve"> = 5;</w:t>
      </w:r>
    </w:p>
    <w:p w14:paraId="4C6CBF62" w14:textId="026DFCFC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const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int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bonusButtonPin</w:t>
      </w:r>
      <w:proofErr w:type="spellEnd"/>
      <w:r w:rsidRPr="7C7C5C18">
        <w:rPr>
          <w:b/>
          <w:bCs/>
        </w:rPr>
        <w:t xml:space="preserve"> = 8;</w:t>
      </w:r>
    </w:p>
    <w:p w14:paraId="109B4CB0" w14:textId="48E01B6E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01692509" w14:textId="0358153B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int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score</w:t>
      </w:r>
      <w:proofErr w:type="spellEnd"/>
      <w:r w:rsidRPr="7C7C5C18">
        <w:rPr>
          <w:b/>
          <w:bCs/>
        </w:rPr>
        <w:t xml:space="preserve"> = 0;</w:t>
      </w:r>
    </w:p>
    <w:p w14:paraId="28508044" w14:textId="7FE909AA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int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errors</w:t>
      </w:r>
      <w:proofErr w:type="spellEnd"/>
      <w:r w:rsidRPr="7C7C5C18">
        <w:rPr>
          <w:b/>
          <w:bCs/>
        </w:rPr>
        <w:t xml:space="preserve"> = 0;</w:t>
      </w:r>
    </w:p>
    <w:p w14:paraId="486C8679" w14:textId="2FF240DB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checkpointPassed</w:t>
      </w:r>
      <w:proofErr w:type="spell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73429119" w14:textId="04C1FDCF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unsigned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long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startTime</w:t>
      </w:r>
      <w:proofErr w:type="spellEnd"/>
      <w:r w:rsidRPr="7C7C5C18">
        <w:rPr>
          <w:b/>
          <w:bCs/>
        </w:rPr>
        <w:t>;</w:t>
      </w:r>
    </w:p>
    <w:p w14:paraId="450F5467" w14:textId="67F8E624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gameStarted</w:t>
      </w:r>
      <w:proofErr w:type="spell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7CB3780A" w14:textId="2F2F2973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shownReadyText</w:t>
      </w:r>
      <w:proofErr w:type="spell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45B57E06" w14:textId="7FE8EA50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02E645ED" w14:textId="098667AB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bonusButtonPrevState</w:t>
      </w:r>
      <w:proofErr w:type="spellEnd"/>
      <w:r w:rsidRPr="7C7C5C18">
        <w:rPr>
          <w:b/>
          <w:bCs/>
        </w:rPr>
        <w:t xml:space="preserve"> = HIGH;</w:t>
      </w:r>
    </w:p>
    <w:p w14:paraId="3EBFA04E" w14:textId="62859BA4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checkpointPrevState</w:t>
      </w:r>
      <w:proofErr w:type="spellEnd"/>
      <w:r w:rsidRPr="7C7C5C18">
        <w:rPr>
          <w:b/>
          <w:bCs/>
        </w:rPr>
        <w:t xml:space="preserve"> = HIGH;</w:t>
      </w:r>
    </w:p>
    <w:p w14:paraId="7C46F928" w14:textId="62543741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682FF49B" w14:textId="161448DD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void</w:t>
      </w:r>
      <w:proofErr w:type="spellEnd"/>
      <w:proofErr w:type="gramEnd"/>
      <w:r w:rsidRPr="7C7C5C18">
        <w:rPr>
          <w:b/>
          <w:bCs/>
        </w:rPr>
        <w:t xml:space="preserve"> </w:t>
      </w:r>
      <w:proofErr w:type="gramStart"/>
      <w:r w:rsidRPr="7C7C5C18">
        <w:rPr>
          <w:b/>
          <w:bCs/>
        </w:rPr>
        <w:t>setup(</w:t>
      </w:r>
      <w:proofErr w:type="gramEnd"/>
      <w:r w:rsidRPr="7C7C5C18">
        <w:rPr>
          <w:b/>
          <w:bCs/>
        </w:rPr>
        <w:t>) {</w:t>
      </w:r>
    </w:p>
    <w:p w14:paraId="4DFD8C5F" w14:textId="6D32A88C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r w:rsidRPr="7C7C5C18">
        <w:rPr>
          <w:b/>
          <w:bCs/>
        </w:rPr>
        <w:t>Serial.begin</w:t>
      </w:r>
      <w:proofErr w:type="spellEnd"/>
      <w:r w:rsidRPr="7C7C5C18">
        <w:rPr>
          <w:b/>
          <w:bCs/>
        </w:rPr>
        <w:t>(9600);</w:t>
      </w:r>
    </w:p>
    <w:p w14:paraId="57BE7526" w14:textId="2A7E3AB6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1B70578C" w14:textId="08EE3C7B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errorPin</w:t>
      </w:r>
      <w:proofErr w:type="spellEnd"/>
      <w:r w:rsidRPr="7C7C5C18">
        <w:rPr>
          <w:b/>
          <w:bCs/>
        </w:rPr>
        <w:t>, INPUT_PULLUP);</w:t>
      </w:r>
    </w:p>
    <w:p w14:paraId="529570F0" w14:textId="1674D562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buzzerPin</w:t>
      </w:r>
      <w:proofErr w:type="spellEnd"/>
      <w:r w:rsidRPr="7C7C5C18">
        <w:rPr>
          <w:b/>
          <w:bCs/>
        </w:rPr>
        <w:t>, OUTPUT);</w:t>
      </w:r>
    </w:p>
    <w:p w14:paraId="4B81E8E1" w14:textId="7D96829C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ledPin</w:t>
      </w:r>
      <w:proofErr w:type="spellEnd"/>
      <w:r w:rsidRPr="7C7C5C18">
        <w:rPr>
          <w:b/>
          <w:bCs/>
        </w:rPr>
        <w:t>, OUTPUT);</w:t>
      </w:r>
    </w:p>
    <w:p w14:paraId="5D181345" w14:textId="11B083D7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startPin</w:t>
      </w:r>
      <w:proofErr w:type="spellEnd"/>
      <w:r w:rsidRPr="7C7C5C18">
        <w:rPr>
          <w:b/>
          <w:bCs/>
        </w:rPr>
        <w:t>, INPUT);</w:t>
      </w:r>
    </w:p>
    <w:p w14:paraId="365932DF" w14:textId="48DA61A2" w:rsidR="72AD0344" w:rsidRDefault="72AD0344" w:rsidP="7C7C5C18">
      <w:pPr>
        <w:ind w:firstLine="0"/>
      </w:pPr>
      <w:r w:rsidRPr="7C7C5C18">
        <w:rPr>
          <w:b/>
          <w:bCs/>
        </w:rPr>
        <w:lastRenderedPageBreak/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endPin</w:t>
      </w:r>
      <w:proofErr w:type="spellEnd"/>
      <w:r w:rsidRPr="7C7C5C18">
        <w:rPr>
          <w:b/>
          <w:bCs/>
        </w:rPr>
        <w:t>, INPUT);</w:t>
      </w:r>
    </w:p>
    <w:p w14:paraId="341F5468" w14:textId="54F2ED78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checkpointPin</w:t>
      </w:r>
      <w:proofErr w:type="spellEnd"/>
      <w:r w:rsidRPr="7C7C5C18">
        <w:rPr>
          <w:b/>
          <w:bCs/>
        </w:rPr>
        <w:t>, INPUT_PULLUP);</w:t>
      </w:r>
    </w:p>
    <w:p w14:paraId="75881645" w14:textId="4E872151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pinMode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bonusButtonPin</w:t>
      </w:r>
      <w:proofErr w:type="spellEnd"/>
      <w:r w:rsidRPr="7C7C5C18">
        <w:rPr>
          <w:b/>
          <w:bCs/>
        </w:rPr>
        <w:t>, INPUT_PULLUP);</w:t>
      </w:r>
    </w:p>
    <w:p w14:paraId="77C5EB6E" w14:textId="7A9A449D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1C0E0A52" w14:textId="7F837913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lcd.init</w:t>
      </w:r>
      <w:proofErr w:type="spellEnd"/>
      <w:proofErr w:type="gramEnd"/>
      <w:r w:rsidRPr="7C7C5C18">
        <w:rPr>
          <w:b/>
          <w:bCs/>
        </w:rPr>
        <w:t>();</w:t>
      </w:r>
    </w:p>
    <w:p w14:paraId="409FAE48" w14:textId="0F51F9DD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lcd.backlight</w:t>
      </w:r>
      <w:proofErr w:type="spellEnd"/>
      <w:proofErr w:type="gramEnd"/>
      <w:r w:rsidRPr="7C7C5C18">
        <w:rPr>
          <w:b/>
          <w:bCs/>
        </w:rPr>
        <w:t>();</w:t>
      </w:r>
    </w:p>
    <w:p w14:paraId="791F8304" w14:textId="34EC2791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6201CF0A" w14:textId="2CA4FC41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"Refleks Oyunu");</w:t>
      </w:r>
    </w:p>
    <w:p w14:paraId="7909E046" w14:textId="4A140FAF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2000);</w:t>
      </w:r>
    </w:p>
    <w:p w14:paraId="59860D98" w14:textId="30A54F18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38A910B8" w14:textId="5CC5D0B0" w:rsidR="72AD0344" w:rsidRDefault="72AD0344" w:rsidP="7C7C5C18">
      <w:pPr>
        <w:ind w:firstLine="0"/>
      </w:pPr>
      <w:r w:rsidRPr="7C7C5C18">
        <w:rPr>
          <w:b/>
          <w:bCs/>
        </w:rPr>
        <w:t>}</w:t>
      </w:r>
    </w:p>
    <w:p w14:paraId="1FF1B271" w14:textId="531DC9ED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141FE32B" w14:textId="2C697427" w:rsidR="72AD0344" w:rsidRDefault="72AD0344" w:rsidP="7C7C5C18">
      <w:pPr>
        <w:ind w:firstLine="0"/>
      </w:pPr>
      <w:proofErr w:type="spellStart"/>
      <w:proofErr w:type="gramStart"/>
      <w:r w:rsidRPr="7C7C5C18">
        <w:rPr>
          <w:b/>
          <w:bCs/>
        </w:rPr>
        <w:t>void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proofErr w:type="gramStart"/>
      <w:r w:rsidRPr="7C7C5C18">
        <w:rPr>
          <w:b/>
          <w:bCs/>
        </w:rPr>
        <w:t>loop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) {</w:t>
      </w:r>
    </w:p>
    <w:p w14:paraId="239528BC" w14:textId="1D40A7CF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unsigned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long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elapsed</w:t>
      </w:r>
      <w:proofErr w:type="spellEnd"/>
      <w:r w:rsidRPr="7C7C5C18">
        <w:rPr>
          <w:b/>
          <w:bCs/>
        </w:rPr>
        <w:t xml:space="preserve"> = (</w:t>
      </w:r>
      <w:proofErr w:type="spellStart"/>
      <w:proofErr w:type="gramStart"/>
      <w:r w:rsidRPr="7C7C5C18">
        <w:rPr>
          <w:b/>
          <w:bCs/>
        </w:rPr>
        <w:t>millis</w:t>
      </w:r>
      <w:proofErr w:type="spellEnd"/>
      <w:r w:rsidRPr="7C7C5C18">
        <w:rPr>
          <w:b/>
          <w:bCs/>
        </w:rPr>
        <w:t>() -</w:t>
      </w:r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startTime</w:t>
      </w:r>
      <w:proofErr w:type="spellEnd"/>
      <w:r w:rsidRPr="7C7C5C18">
        <w:rPr>
          <w:b/>
          <w:bCs/>
        </w:rPr>
        <w:t>) / 1000;</w:t>
      </w:r>
    </w:p>
    <w:p w14:paraId="006A673A" w14:textId="17659DF2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0A74C147" w14:textId="1F484BFF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</w:t>
      </w:r>
      <w:proofErr w:type="gramStart"/>
      <w:r w:rsidRPr="7C7C5C18">
        <w:rPr>
          <w:b/>
          <w:bCs/>
        </w:rPr>
        <w:t>(!</w:t>
      </w:r>
      <w:proofErr w:type="spellStart"/>
      <w:r w:rsidRPr="7C7C5C18">
        <w:rPr>
          <w:b/>
          <w:bCs/>
        </w:rPr>
        <w:t>gameStarted</w:t>
      </w:r>
      <w:proofErr w:type="spellEnd"/>
      <w:proofErr w:type="gramEnd"/>
      <w:r w:rsidRPr="7C7C5C18">
        <w:rPr>
          <w:b/>
          <w:bCs/>
        </w:rPr>
        <w:t xml:space="preserve"> &amp;</w:t>
      </w:r>
      <w:proofErr w:type="gramStart"/>
      <w:r w:rsidRPr="7C7C5C18">
        <w:rPr>
          <w:b/>
          <w:bCs/>
        </w:rPr>
        <w:t>&amp; !</w:t>
      </w:r>
      <w:proofErr w:type="spellStart"/>
      <w:r w:rsidRPr="7C7C5C18">
        <w:rPr>
          <w:b/>
          <w:bCs/>
        </w:rPr>
        <w:t>shownReadyText</w:t>
      </w:r>
      <w:proofErr w:type="spellEnd"/>
      <w:proofErr w:type="gramEnd"/>
      <w:r w:rsidRPr="7C7C5C18">
        <w:rPr>
          <w:b/>
          <w:bCs/>
        </w:rPr>
        <w:t>) {</w:t>
      </w:r>
    </w:p>
    <w:p w14:paraId="1961BD34" w14:textId="172C56E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187048E3" w14:textId="5445C5F3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17F10719" w14:textId="0D013908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"Bas ve Basla");</w:t>
      </w:r>
    </w:p>
    <w:p w14:paraId="73926D4D" w14:textId="2A8EF54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shownReadyText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true</w:t>
      </w:r>
      <w:proofErr w:type="spellEnd"/>
      <w:r w:rsidRPr="7C7C5C18">
        <w:rPr>
          <w:b/>
          <w:bCs/>
        </w:rPr>
        <w:t>;</w:t>
      </w:r>
    </w:p>
    <w:p w14:paraId="5A8BDCDC" w14:textId="36D9DA8A" w:rsidR="72AD0344" w:rsidRDefault="72AD0344" w:rsidP="7C7C5C18">
      <w:pPr>
        <w:ind w:firstLine="0"/>
      </w:pPr>
      <w:r w:rsidRPr="7C7C5C18">
        <w:rPr>
          <w:b/>
          <w:bCs/>
        </w:rPr>
        <w:t xml:space="preserve">  }</w:t>
      </w:r>
    </w:p>
    <w:p w14:paraId="1381EF54" w14:textId="597DD795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7B3B0960" w14:textId="1B37331F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</w:t>
      </w:r>
      <w:proofErr w:type="gramStart"/>
      <w:r w:rsidRPr="7C7C5C18">
        <w:rPr>
          <w:b/>
          <w:bCs/>
        </w:rPr>
        <w:t>(!</w:t>
      </w:r>
      <w:proofErr w:type="spellStart"/>
      <w:r w:rsidRPr="7C7C5C18">
        <w:rPr>
          <w:b/>
          <w:bCs/>
        </w:rPr>
        <w:t>gameStarted</w:t>
      </w:r>
      <w:proofErr w:type="spellEnd"/>
      <w:proofErr w:type="gramEnd"/>
      <w:r w:rsidRPr="7C7C5C18">
        <w:rPr>
          <w:b/>
          <w:bCs/>
        </w:rPr>
        <w:t xml:space="preserve"> &amp;&amp; 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startPin</w:t>
      </w:r>
      <w:proofErr w:type="spellEnd"/>
      <w:r w:rsidRPr="7C7C5C18">
        <w:rPr>
          <w:b/>
          <w:bCs/>
        </w:rPr>
        <w:t>) == HIGH) {</w:t>
      </w:r>
    </w:p>
    <w:p w14:paraId="33025DAB" w14:textId="79D7E8F8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gameStarted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true</w:t>
      </w:r>
      <w:proofErr w:type="spellEnd"/>
      <w:r w:rsidRPr="7C7C5C18">
        <w:rPr>
          <w:b/>
          <w:bCs/>
        </w:rPr>
        <w:t>;</w:t>
      </w:r>
    </w:p>
    <w:p w14:paraId="23B14259" w14:textId="78457BE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shownReadyText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58DE450F" w14:textId="29568089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score</w:t>
      </w:r>
      <w:proofErr w:type="spellEnd"/>
      <w:proofErr w:type="gramEnd"/>
      <w:r w:rsidRPr="7C7C5C18">
        <w:rPr>
          <w:b/>
          <w:bCs/>
        </w:rPr>
        <w:t xml:space="preserve"> = 0;</w:t>
      </w:r>
    </w:p>
    <w:p w14:paraId="374AE8E5" w14:textId="56B02D75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errors</w:t>
      </w:r>
      <w:proofErr w:type="spellEnd"/>
      <w:proofErr w:type="gramEnd"/>
      <w:r w:rsidRPr="7C7C5C18">
        <w:rPr>
          <w:b/>
          <w:bCs/>
        </w:rPr>
        <w:t xml:space="preserve"> = 0;</w:t>
      </w:r>
    </w:p>
    <w:p w14:paraId="35000812" w14:textId="01526840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checkpointPassed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59574460" w14:textId="3E5FB885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startTime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proofErr w:type="gramStart"/>
      <w:r w:rsidRPr="7C7C5C18">
        <w:rPr>
          <w:b/>
          <w:bCs/>
        </w:rPr>
        <w:t>millis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);</w:t>
      </w:r>
    </w:p>
    <w:p w14:paraId="3FE3984B" w14:textId="6A733213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6F300EC8" w14:textId="1B567702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bonusButtonPrevState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bonusButtonPin</w:t>
      </w:r>
      <w:proofErr w:type="spellEnd"/>
      <w:r w:rsidRPr="7C7C5C18">
        <w:rPr>
          <w:b/>
          <w:bCs/>
        </w:rPr>
        <w:t>);</w:t>
      </w:r>
    </w:p>
    <w:p w14:paraId="31CD0229" w14:textId="5A8BC174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checkpointPrevState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checkpointPin</w:t>
      </w:r>
      <w:proofErr w:type="spellEnd"/>
      <w:r w:rsidRPr="7C7C5C18">
        <w:rPr>
          <w:b/>
          <w:bCs/>
        </w:rPr>
        <w:t>);</w:t>
      </w:r>
    </w:p>
    <w:p w14:paraId="30180032" w14:textId="65448D07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00F491AA" w14:textId="78619436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2BCE19FE" w14:textId="4E2F58BE" w:rsidR="72AD0344" w:rsidRDefault="72AD0344" w:rsidP="7C7C5C18">
      <w:pPr>
        <w:ind w:firstLine="0"/>
      </w:pPr>
      <w:r w:rsidRPr="7C7C5C18">
        <w:rPr>
          <w:b/>
          <w:bCs/>
        </w:rPr>
        <w:lastRenderedPageBreak/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149F3D3A" w14:textId="51551C9B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 xml:space="preserve">"Oyun </w:t>
      </w:r>
      <w:proofErr w:type="spellStart"/>
      <w:r w:rsidRPr="7C7C5C18">
        <w:rPr>
          <w:b/>
          <w:bCs/>
        </w:rPr>
        <w:t>Basladi</w:t>
      </w:r>
      <w:proofErr w:type="spellEnd"/>
      <w:r w:rsidRPr="7C7C5C18">
        <w:rPr>
          <w:b/>
          <w:bCs/>
        </w:rPr>
        <w:t>!");</w:t>
      </w:r>
    </w:p>
    <w:p w14:paraId="52A7C8DC" w14:textId="331FC7A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1000);</w:t>
      </w:r>
    </w:p>
    <w:p w14:paraId="70021CF6" w14:textId="297DE6FB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567C67FE" w14:textId="7DE2E05A" w:rsidR="72AD0344" w:rsidRDefault="72AD0344" w:rsidP="7C7C5C18">
      <w:pPr>
        <w:ind w:firstLine="0"/>
      </w:pPr>
      <w:r w:rsidRPr="7C7C5C18">
        <w:rPr>
          <w:b/>
          <w:bCs/>
        </w:rPr>
        <w:t xml:space="preserve">  }</w:t>
      </w:r>
    </w:p>
    <w:p w14:paraId="7555302A" w14:textId="612E4C3B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4AC4872F" w14:textId="303AB063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gameStarted</w:t>
      </w:r>
      <w:proofErr w:type="spellEnd"/>
      <w:r w:rsidRPr="7C7C5C18">
        <w:rPr>
          <w:b/>
          <w:bCs/>
        </w:rPr>
        <w:t xml:space="preserve"> &amp;&amp; </w:t>
      </w:r>
      <w:proofErr w:type="spellStart"/>
      <w:proofErr w:type="gramStart"/>
      <w:r w:rsidRPr="7C7C5C18">
        <w:rPr>
          <w:b/>
          <w:bCs/>
        </w:rPr>
        <w:t>score</w:t>
      </w:r>
      <w:proofErr w:type="spellEnd"/>
      <w:r w:rsidRPr="7C7C5C18">
        <w:rPr>
          <w:b/>
          <w:bCs/>
        </w:rPr>
        <w:t xml:space="preserve"> &gt;</w:t>
      </w:r>
      <w:proofErr w:type="gramEnd"/>
      <w:r w:rsidRPr="7C7C5C18">
        <w:rPr>
          <w:b/>
          <w:bCs/>
        </w:rPr>
        <w:t>= 100) {</w:t>
      </w:r>
    </w:p>
    <w:p w14:paraId="05C8A484" w14:textId="3A5C1397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1C556388" w14:textId="6102240B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13D03D3E" w14:textId="4284F0E8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("Tebrikler!");</w:t>
      </w:r>
    </w:p>
    <w:p w14:paraId="119ACEA2" w14:textId="4E430C7C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1);</w:t>
      </w:r>
    </w:p>
    <w:p w14:paraId="1BCD4058" w14:textId="2C8CCF22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"Skor: ");</w:t>
      </w:r>
    </w:p>
    <w:p w14:paraId="777C7531" w14:textId="34BEE8E0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score</w:t>
      </w:r>
      <w:proofErr w:type="spellEnd"/>
      <w:r w:rsidRPr="7C7C5C18">
        <w:rPr>
          <w:b/>
          <w:bCs/>
        </w:rPr>
        <w:t>);</w:t>
      </w:r>
    </w:p>
    <w:p w14:paraId="261F64AB" w14:textId="4E988F88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4000);</w:t>
      </w:r>
    </w:p>
    <w:p w14:paraId="53229A84" w14:textId="1AFE0D07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47FA9485" w14:textId="650109F2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gameStarted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3B37D765" w14:textId="216797B4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38333C5E" w14:textId="5D733B94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return</w:t>
      </w:r>
      <w:proofErr w:type="spellEnd"/>
      <w:proofErr w:type="gramEnd"/>
      <w:r w:rsidRPr="7C7C5C18">
        <w:rPr>
          <w:b/>
          <w:bCs/>
        </w:rPr>
        <w:t>;</w:t>
      </w:r>
    </w:p>
    <w:p w14:paraId="10632481" w14:textId="4B9EC5C2" w:rsidR="72AD0344" w:rsidRDefault="72AD0344" w:rsidP="7C7C5C18">
      <w:pPr>
        <w:ind w:firstLine="0"/>
      </w:pPr>
      <w:r w:rsidRPr="7C7C5C18">
        <w:rPr>
          <w:b/>
          <w:bCs/>
        </w:rPr>
        <w:t xml:space="preserve">  }</w:t>
      </w:r>
    </w:p>
    <w:p w14:paraId="42393CCD" w14:textId="4C9A4771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7621B001" w14:textId="2A2A7012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gameStarted</w:t>
      </w:r>
      <w:proofErr w:type="spellEnd"/>
      <w:r w:rsidRPr="7C7C5C18">
        <w:rPr>
          <w:b/>
          <w:bCs/>
        </w:rPr>
        <w:t xml:space="preserve"> &amp;&amp; 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endPin</w:t>
      </w:r>
      <w:proofErr w:type="spellEnd"/>
      <w:r w:rsidRPr="7C7C5C18">
        <w:rPr>
          <w:b/>
          <w:bCs/>
        </w:rPr>
        <w:t>) == HIGH) {</w:t>
      </w:r>
    </w:p>
    <w:p w14:paraId="2F8B9ADA" w14:textId="712CD1B0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unsigned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long</w:t>
      </w:r>
      <w:proofErr w:type="spell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totalTime</w:t>
      </w:r>
      <w:proofErr w:type="spellEnd"/>
      <w:r w:rsidRPr="7C7C5C18">
        <w:rPr>
          <w:b/>
          <w:bCs/>
        </w:rPr>
        <w:t xml:space="preserve"> = (</w:t>
      </w:r>
      <w:proofErr w:type="spellStart"/>
      <w:proofErr w:type="gramStart"/>
      <w:r w:rsidRPr="7C7C5C18">
        <w:rPr>
          <w:b/>
          <w:bCs/>
        </w:rPr>
        <w:t>millis</w:t>
      </w:r>
      <w:proofErr w:type="spellEnd"/>
      <w:r w:rsidRPr="7C7C5C18">
        <w:rPr>
          <w:b/>
          <w:bCs/>
        </w:rPr>
        <w:t>() -</w:t>
      </w:r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startTime</w:t>
      </w:r>
      <w:proofErr w:type="spellEnd"/>
      <w:r w:rsidRPr="7C7C5C18">
        <w:rPr>
          <w:b/>
          <w:bCs/>
        </w:rPr>
        <w:t>) / 1000;</w:t>
      </w:r>
    </w:p>
    <w:p w14:paraId="6F51A110" w14:textId="3B79116E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0E772CF3" w14:textId="451A116D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5500E0DC" w14:textId="3FAEA43A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4B26AB9C" w14:textId="174395B3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"Oyun Bitti!");</w:t>
      </w:r>
    </w:p>
    <w:p w14:paraId="3388E7C3" w14:textId="769787A1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1);</w:t>
      </w:r>
    </w:p>
    <w:p w14:paraId="1883CDA2" w14:textId="19DD8648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("S:");</w:t>
      </w:r>
    </w:p>
    <w:p w14:paraId="3A84581C" w14:textId="7D706E79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score</w:t>
      </w:r>
      <w:proofErr w:type="spellEnd"/>
      <w:r w:rsidRPr="7C7C5C18">
        <w:rPr>
          <w:b/>
          <w:bCs/>
        </w:rPr>
        <w:t>);</w:t>
      </w:r>
    </w:p>
    <w:p w14:paraId="4540A691" w14:textId="475D0AA8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 H:");</w:t>
      </w:r>
    </w:p>
    <w:p w14:paraId="6A50B3D1" w14:textId="198F8FBA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errors</w:t>
      </w:r>
      <w:proofErr w:type="spellEnd"/>
      <w:r w:rsidRPr="7C7C5C18">
        <w:rPr>
          <w:b/>
          <w:bCs/>
        </w:rPr>
        <w:t>);</w:t>
      </w:r>
    </w:p>
    <w:p w14:paraId="7753A40A" w14:textId="5C89AC0F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3000);</w:t>
      </w:r>
    </w:p>
    <w:p w14:paraId="32553B7F" w14:textId="682C3F59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61818F51" w14:textId="265CC475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11FBE345" w14:textId="0A63B6A5" w:rsidR="72AD0344" w:rsidRDefault="72AD0344" w:rsidP="7C7C5C18">
      <w:pPr>
        <w:ind w:firstLine="0"/>
      </w:pPr>
      <w:r w:rsidRPr="7C7C5C18">
        <w:rPr>
          <w:b/>
          <w:bCs/>
        </w:rPr>
        <w:lastRenderedPageBreak/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16FEE00B" w14:textId="3A0FDEFD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"Sure: ");</w:t>
      </w:r>
    </w:p>
    <w:p w14:paraId="01021E4B" w14:textId="78506D5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totalTime</w:t>
      </w:r>
      <w:proofErr w:type="spellEnd"/>
      <w:r w:rsidRPr="7C7C5C18">
        <w:rPr>
          <w:b/>
          <w:bCs/>
        </w:rPr>
        <w:t>);</w:t>
      </w:r>
    </w:p>
    <w:p w14:paraId="09B0AF22" w14:textId="5266F2E3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 sn");</w:t>
      </w:r>
    </w:p>
    <w:p w14:paraId="54D08788" w14:textId="3B7C6D2B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0AE2CB94" w14:textId="323E93E4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1);</w:t>
      </w:r>
    </w:p>
    <w:p w14:paraId="2BF4AD42" w14:textId="5356BB19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"Skor: ");</w:t>
      </w:r>
    </w:p>
    <w:p w14:paraId="57DE1FAB" w14:textId="596807E0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score</w:t>
      </w:r>
      <w:proofErr w:type="spellEnd"/>
      <w:r w:rsidRPr="7C7C5C18">
        <w:rPr>
          <w:b/>
          <w:bCs/>
        </w:rPr>
        <w:t>);</w:t>
      </w:r>
    </w:p>
    <w:p w14:paraId="7DCAE4AD" w14:textId="72743EAC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4000);</w:t>
      </w:r>
    </w:p>
    <w:p w14:paraId="398BFDAA" w14:textId="03441976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6E904499" w14:textId="59944B4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gameStarted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false</w:t>
      </w:r>
      <w:proofErr w:type="spellEnd"/>
      <w:r w:rsidRPr="7C7C5C18">
        <w:rPr>
          <w:b/>
          <w:bCs/>
        </w:rPr>
        <w:t>;</w:t>
      </w:r>
    </w:p>
    <w:p w14:paraId="4E61C13F" w14:textId="65A1BFF6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7FFEC228" w14:textId="6B99F1B2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return</w:t>
      </w:r>
      <w:proofErr w:type="spellEnd"/>
      <w:proofErr w:type="gramEnd"/>
      <w:r w:rsidRPr="7C7C5C18">
        <w:rPr>
          <w:b/>
          <w:bCs/>
        </w:rPr>
        <w:t>;</w:t>
      </w:r>
    </w:p>
    <w:p w14:paraId="2B9A4B78" w14:textId="5600D29D" w:rsidR="72AD0344" w:rsidRDefault="72AD0344" w:rsidP="7C7C5C18">
      <w:pPr>
        <w:ind w:firstLine="0"/>
      </w:pPr>
      <w:r w:rsidRPr="7C7C5C18">
        <w:rPr>
          <w:b/>
          <w:bCs/>
        </w:rPr>
        <w:t xml:space="preserve">  }</w:t>
      </w:r>
    </w:p>
    <w:p w14:paraId="0A391BB8" w14:textId="681DCB32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7784C0B6" w14:textId="31C3C818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gameStarted</w:t>
      </w:r>
      <w:proofErr w:type="spellEnd"/>
      <w:r w:rsidRPr="7C7C5C18">
        <w:rPr>
          <w:b/>
          <w:bCs/>
        </w:rPr>
        <w:t>) {</w:t>
      </w:r>
    </w:p>
    <w:p w14:paraId="112973B4" w14:textId="35CCBB84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errorPin</w:t>
      </w:r>
      <w:proofErr w:type="spellEnd"/>
      <w:r w:rsidRPr="7C7C5C18">
        <w:rPr>
          <w:b/>
          <w:bCs/>
        </w:rPr>
        <w:t>) == LOW) {</w:t>
      </w:r>
    </w:p>
    <w:p w14:paraId="05A7FA41" w14:textId="4DD827D1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errors</w:t>
      </w:r>
      <w:proofErr w:type="spellEnd"/>
      <w:proofErr w:type="gramEnd"/>
      <w:r w:rsidRPr="7C7C5C18">
        <w:rPr>
          <w:b/>
          <w:bCs/>
        </w:rPr>
        <w:t>++;</w:t>
      </w:r>
    </w:p>
    <w:p w14:paraId="398676B8" w14:textId="4212C847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digitalWrite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ledPin</w:t>
      </w:r>
      <w:proofErr w:type="spellEnd"/>
      <w:r w:rsidRPr="7C7C5C18">
        <w:rPr>
          <w:b/>
          <w:bCs/>
        </w:rPr>
        <w:t>, HIGH);</w:t>
      </w:r>
    </w:p>
    <w:p w14:paraId="585A5522" w14:textId="4AC5928F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tone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buzzerPin</w:t>
      </w:r>
      <w:proofErr w:type="spellEnd"/>
      <w:r w:rsidRPr="7C7C5C18">
        <w:rPr>
          <w:b/>
          <w:bCs/>
        </w:rPr>
        <w:t>, 1000, 200);</w:t>
      </w:r>
    </w:p>
    <w:p w14:paraId="46673979" w14:textId="7C42566A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200);</w:t>
      </w:r>
    </w:p>
    <w:p w14:paraId="21B5E6E4" w14:textId="64F2DD5A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digitalWrite</w:t>
      </w:r>
      <w:proofErr w:type="spellEnd"/>
      <w:r w:rsidRPr="7C7C5C18">
        <w:rPr>
          <w:b/>
          <w:bCs/>
        </w:rPr>
        <w:t>(</w:t>
      </w:r>
      <w:proofErr w:type="spellStart"/>
      <w:proofErr w:type="gramEnd"/>
      <w:r w:rsidRPr="7C7C5C18">
        <w:rPr>
          <w:b/>
          <w:bCs/>
        </w:rPr>
        <w:t>ledPin</w:t>
      </w:r>
      <w:proofErr w:type="spellEnd"/>
      <w:r w:rsidRPr="7C7C5C18">
        <w:rPr>
          <w:b/>
          <w:bCs/>
        </w:rPr>
        <w:t>, LOW);</w:t>
      </w:r>
    </w:p>
    <w:p w14:paraId="5C5E10C8" w14:textId="359F456B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while</w:t>
      </w:r>
      <w:proofErr w:type="spellEnd"/>
      <w:proofErr w:type="gram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errorPin</w:t>
      </w:r>
      <w:proofErr w:type="spellEnd"/>
      <w:r w:rsidRPr="7C7C5C18">
        <w:rPr>
          <w:b/>
          <w:bCs/>
        </w:rPr>
        <w:t>) == LOW);</w:t>
      </w:r>
    </w:p>
    <w:p w14:paraId="475AB900" w14:textId="08CEFA86" w:rsidR="72AD0344" w:rsidRDefault="72AD0344" w:rsidP="7C7C5C18">
      <w:pPr>
        <w:ind w:firstLine="0"/>
      </w:pPr>
      <w:r w:rsidRPr="7C7C5C18">
        <w:rPr>
          <w:b/>
          <w:bCs/>
        </w:rPr>
        <w:t xml:space="preserve">    }</w:t>
      </w:r>
    </w:p>
    <w:p w14:paraId="6A6FEFA6" w14:textId="351B89C3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47213B8C" w14:textId="20004ACD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checkpointState</w:t>
      </w:r>
      <w:proofErr w:type="spell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checkpointPin</w:t>
      </w:r>
      <w:proofErr w:type="spellEnd"/>
      <w:r w:rsidRPr="7C7C5C18">
        <w:rPr>
          <w:b/>
          <w:bCs/>
        </w:rPr>
        <w:t>);</w:t>
      </w:r>
    </w:p>
    <w:p w14:paraId="5C2364FD" w14:textId="369DF297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</w:t>
      </w:r>
      <w:proofErr w:type="gramStart"/>
      <w:r w:rsidRPr="7C7C5C18">
        <w:rPr>
          <w:b/>
          <w:bCs/>
        </w:rPr>
        <w:t>(!</w:t>
      </w:r>
      <w:proofErr w:type="spellStart"/>
      <w:r w:rsidRPr="7C7C5C18">
        <w:rPr>
          <w:b/>
          <w:bCs/>
        </w:rPr>
        <w:t>checkpointPassed</w:t>
      </w:r>
      <w:proofErr w:type="spellEnd"/>
      <w:proofErr w:type="gramEnd"/>
      <w:r w:rsidRPr="7C7C5C18">
        <w:rPr>
          <w:b/>
          <w:bCs/>
        </w:rPr>
        <w:t xml:space="preserve"> &amp;&amp; </w:t>
      </w:r>
      <w:proofErr w:type="spellStart"/>
      <w:r w:rsidRPr="7C7C5C18">
        <w:rPr>
          <w:b/>
          <w:bCs/>
        </w:rPr>
        <w:t>checkpointPrevState</w:t>
      </w:r>
      <w:proofErr w:type="spellEnd"/>
      <w:r w:rsidRPr="7C7C5C18">
        <w:rPr>
          <w:b/>
          <w:bCs/>
        </w:rPr>
        <w:t xml:space="preserve"> == HIGH &amp;&amp; </w:t>
      </w:r>
      <w:proofErr w:type="spellStart"/>
      <w:r w:rsidRPr="7C7C5C18">
        <w:rPr>
          <w:b/>
          <w:bCs/>
        </w:rPr>
        <w:t>checkpointState</w:t>
      </w:r>
      <w:proofErr w:type="spellEnd"/>
      <w:r w:rsidRPr="7C7C5C18">
        <w:rPr>
          <w:b/>
          <w:bCs/>
        </w:rPr>
        <w:t xml:space="preserve"> == LOW) {</w:t>
      </w:r>
    </w:p>
    <w:p w14:paraId="7A600C1B" w14:textId="5FFE56BE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checkpointPassed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true</w:t>
      </w:r>
      <w:proofErr w:type="spellEnd"/>
      <w:r w:rsidRPr="7C7C5C18">
        <w:rPr>
          <w:b/>
          <w:bCs/>
        </w:rPr>
        <w:t>;</w:t>
      </w:r>
    </w:p>
    <w:p w14:paraId="45500624" w14:textId="0743BB88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score</w:t>
      </w:r>
      <w:proofErr w:type="spellEnd"/>
      <w:proofErr w:type="gramEnd"/>
      <w:r w:rsidRPr="7C7C5C18">
        <w:rPr>
          <w:b/>
          <w:bCs/>
        </w:rPr>
        <w:t xml:space="preserve"> += 5;</w:t>
      </w:r>
    </w:p>
    <w:p w14:paraId="0B1916CE" w14:textId="598C6975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4DE8C23C" w14:textId="48313809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7C0F3D6C" w14:textId="1539D2A5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("</w:t>
      </w:r>
      <w:proofErr w:type="spellStart"/>
      <w:r w:rsidRPr="7C7C5C18">
        <w:rPr>
          <w:b/>
          <w:bCs/>
        </w:rPr>
        <w:t>Checkpoint</w:t>
      </w:r>
      <w:proofErr w:type="spellEnd"/>
      <w:r w:rsidRPr="7C7C5C18">
        <w:rPr>
          <w:b/>
          <w:bCs/>
        </w:rPr>
        <w:t>!");</w:t>
      </w:r>
    </w:p>
    <w:p w14:paraId="18CDBAE4" w14:textId="5B48575A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1);</w:t>
      </w:r>
    </w:p>
    <w:p w14:paraId="012F93B9" w14:textId="24291672" w:rsidR="72AD0344" w:rsidRDefault="72AD0344" w:rsidP="7C7C5C18">
      <w:pPr>
        <w:ind w:firstLine="0"/>
      </w:pPr>
      <w:r w:rsidRPr="7C7C5C18">
        <w:rPr>
          <w:b/>
          <w:bCs/>
        </w:rPr>
        <w:lastRenderedPageBreak/>
        <w:t xml:space="preserve">  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"Skor +5");</w:t>
      </w:r>
    </w:p>
    <w:p w14:paraId="17DC88C4" w14:textId="23CC0A71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1500);</w:t>
      </w:r>
    </w:p>
    <w:p w14:paraId="0B245293" w14:textId="00480F29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5BCB89D6" w14:textId="1742FD67" w:rsidR="72AD0344" w:rsidRDefault="72AD0344" w:rsidP="7C7C5C18">
      <w:pPr>
        <w:ind w:firstLine="0"/>
      </w:pPr>
      <w:r w:rsidRPr="7C7C5C18">
        <w:rPr>
          <w:b/>
          <w:bCs/>
        </w:rPr>
        <w:t xml:space="preserve">    }</w:t>
      </w:r>
    </w:p>
    <w:p w14:paraId="49C5E69A" w14:textId="36E81E3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checkpointPrevState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checkpointState</w:t>
      </w:r>
      <w:proofErr w:type="spellEnd"/>
      <w:r w:rsidRPr="7C7C5C18">
        <w:rPr>
          <w:b/>
          <w:bCs/>
        </w:rPr>
        <w:t>;</w:t>
      </w:r>
    </w:p>
    <w:p w14:paraId="5748872A" w14:textId="2270005F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3F46D859" w14:textId="21D80FE6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bool</w:t>
      </w:r>
      <w:proofErr w:type="spellEnd"/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bonusState</w:t>
      </w:r>
      <w:proofErr w:type="spell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digitalRead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bonusButtonPin</w:t>
      </w:r>
      <w:proofErr w:type="spellEnd"/>
      <w:r w:rsidRPr="7C7C5C18">
        <w:rPr>
          <w:b/>
          <w:bCs/>
        </w:rPr>
        <w:t>);</w:t>
      </w:r>
    </w:p>
    <w:p w14:paraId="7D0EB7ED" w14:textId="623A0719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if</w:t>
      </w:r>
      <w:proofErr w:type="spellEnd"/>
      <w:proofErr w:type="gramEnd"/>
      <w:r w:rsidRPr="7C7C5C18">
        <w:rPr>
          <w:b/>
          <w:bCs/>
        </w:rPr>
        <w:t xml:space="preserve"> (</w:t>
      </w:r>
      <w:proofErr w:type="spellStart"/>
      <w:r w:rsidRPr="7C7C5C18">
        <w:rPr>
          <w:b/>
          <w:bCs/>
        </w:rPr>
        <w:t>bonusButtonPrevState</w:t>
      </w:r>
      <w:proofErr w:type="spellEnd"/>
      <w:r w:rsidRPr="7C7C5C18">
        <w:rPr>
          <w:b/>
          <w:bCs/>
        </w:rPr>
        <w:t xml:space="preserve"> == HIGH &amp;&amp; </w:t>
      </w:r>
      <w:proofErr w:type="spellStart"/>
      <w:r w:rsidRPr="7C7C5C18">
        <w:rPr>
          <w:b/>
          <w:bCs/>
        </w:rPr>
        <w:t>bonusState</w:t>
      </w:r>
      <w:proofErr w:type="spellEnd"/>
      <w:r w:rsidRPr="7C7C5C18">
        <w:rPr>
          <w:b/>
          <w:bCs/>
        </w:rPr>
        <w:t xml:space="preserve"> == LOW) {</w:t>
      </w:r>
    </w:p>
    <w:p w14:paraId="39FD0D19" w14:textId="7411BB16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score</w:t>
      </w:r>
      <w:proofErr w:type="spellEnd"/>
      <w:proofErr w:type="gramEnd"/>
      <w:r w:rsidRPr="7C7C5C18">
        <w:rPr>
          <w:b/>
          <w:bCs/>
        </w:rPr>
        <w:t xml:space="preserve"> += 25;</w:t>
      </w:r>
    </w:p>
    <w:p w14:paraId="483FC11F" w14:textId="4C9EFB72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757503B5" w14:textId="0B0323F5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4EA82B77" w14:textId="2CA3AAE7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("BONUS!");</w:t>
      </w:r>
    </w:p>
    <w:p w14:paraId="49A1D788" w14:textId="4BB2A59D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1);</w:t>
      </w:r>
    </w:p>
    <w:p w14:paraId="14BC07DE" w14:textId="38F48ADE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"Skor +25");</w:t>
      </w:r>
    </w:p>
    <w:p w14:paraId="4C0C91BC" w14:textId="505264C9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1500);</w:t>
      </w:r>
    </w:p>
    <w:p w14:paraId="72737DBA" w14:textId="4DB12EEC" w:rsidR="72AD0344" w:rsidRDefault="72AD0344" w:rsidP="7C7C5C18">
      <w:pPr>
        <w:ind w:firstLine="0"/>
      </w:pPr>
      <w:r w:rsidRPr="7C7C5C18">
        <w:rPr>
          <w:b/>
          <w:bCs/>
        </w:rPr>
        <w:t xml:space="preserve">      </w:t>
      </w:r>
      <w:proofErr w:type="spellStart"/>
      <w:proofErr w:type="gramStart"/>
      <w:r w:rsidRPr="7C7C5C18">
        <w:rPr>
          <w:b/>
          <w:bCs/>
        </w:rPr>
        <w:t>lcd.clear</w:t>
      </w:r>
      <w:proofErr w:type="spellEnd"/>
      <w:proofErr w:type="gramEnd"/>
      <w:r w:rsidRPr="7C7C5C18">
        <w:rPr>
          <w:b/>
          <w:bCs/>
        </w:rPr>
        <w:t>();</w:t>
      </w:r>
    </w:p>
    <w:p w14:paraId="6AF3706C" w14:textId="541E066D" w:rsidR="72AD0344" w:rsidRDefault="72AD0344" w:rsidP="7C7C5C18">
      <w:pPr>
        <w:ind w:firstLine="0"/>
      </w:pPr>
      <w:r w:rsidRPr="7C7C5C18">
        <w:rPr>
          <w:b/>
          <w:bCs/>
        </w:rPr>
        <w:t xml:space="preserve">    }</w:t>
      </w:r>
    </w:p>
    <w:p w14:paraId="1A86520E" w14:textId="742F7DAD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bonusButtonPrevState</w:t>
      </w:r>
      <w:proofErr w:type="spellEnd"/>
      <w:proofErr w:type="gramEnd"/>
      <w:r w:rsidRPr="7C7C5C18">
        <w:rPr>
          <w:b/>
          <w:bCs/>
        </w:rPr>
        <w:t xml:space="preserve"> = </w:t>
      </w:r>
      <w:proofErr w:type="spellStart"/>
      <w:r w:rsidRPr="7C7C5C18">
        <w:rPr>
          <w:b/>
          <w:bCs/>
        </w:rPr>
        <w:t>bonusState</w:t>
      </w:r>
      <w:proofErr w:type="spellEnd"/>
      <w:r w:rsidRPr="7C7C5C18">
        <w:rPr>
          <w:b/>
          <w:bCs/>
        </w:rPr>
        <w:t>;</w:t>
      </w:r>
    </w:p>
    <w:p w14:paraId="35C10ACC" w14:textId="74887EFA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134DA5B5" w14:textId="7B5727E4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0);</w:t>
      </w:r>
    </w:p>
    <w:p w14:paraId="5F1EB0AD" w14:textId="68876C6E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"Sure: ");</w:t>
      </w:r>
    </w:p>
    <w:p w14:paraId="57A17797" w14:textId="2A5CD5F5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((</w:t>
      </w:r>
      <w:proofErr w:type="spellStart"/>
      <w:proofErr w:type="gramStart"/>
      <w:r w:rsidRPr="7C7C5C18">
        <w:rPr>
          <w:b/>
          <w:bCs/>
        </w:rPr>
        <w:t>millis</w:t>
      </w:r>
      <w:proofErr w:type="spellEnd"/>
      <w:r w:rsidRPr="7C7C5C18">
        <w:rPr>
          <w:b/>
          <w:bCs/>
        </w:rPr>
        <w:t>() -</w:t>
      </w:r>
      <w:proofErr w:type="gramEnd"/>
      <w:r w:rsidRPr="7C7C5C18">
        <w:rPr>
          <w:b/>
          <w:bCs/>
        </w:rPr>
        <w:t xml:space="preserve"> </w:t>
      </w:r>
      <w:proofErr w:type="spellStart"/>
      <w:r w:rsidRPr="7C7C5C18">
        <w:rPr>
          <w:b/>
          <w:bCs/>
        </w:rPr>
        <w:t>startTime</w:t>
      </w:r>
      <w:proofErr w:type="spellEnd"/>
      <w:r w:rsidRPr="7C7C5C18">
        <w:rPr>
          <w:b/>
          <w:bCs/>
        </w:rPr>
        <w:t>) / 1000);</w:t>
      </w:r>
    </w:p>
    <w:p w14:paraId="62AAF765" w14:textId="5B9FE066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 sn   ");</w:t>
      </w:r>
    </w:p>
    <w:p w14:paraId="4DDBF8B8" w14:textId="6A9546E6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6FB71752" w14:textId="2315CC3A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lcd.setCursor</w:t>
      </w:r>
      <w:proofErr w:type="spellEnd"/>
      <w:proofErr w:type="gramEnd"/>
      <w:r w:rsidRPr="7C7C5C18">
        <w:rPr>
          <w:b/>
          <w:bCs/>
        </w:rPr>
        <w:t>(0, 1);</w:t>
      </w:r>
    </w:p>
    <w:p w14:paraId="3B0A991C" w14:textId="4A4C853B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("P:");</w:t>
      </w:r>
    </w:p>
    <w:p w14:paraId="0D5BE30C" w14:textId="0AF32336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score</w:t>
      </w:r>
      <w:proofErr w:type="spellEnd"/>
      <w:r w:rsidRPr="7C7C5C18">
        <w:rPr>
          <w:b/>
          <w:bCs/>
        </w:rPr>
        <w:t>);</w:t>
      </w:r>
    </w:p>
    <w:p w14:paraId="7ECFA23A" w14:textId="7170C04F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</w:t>
      </w:r>
      <w:proofErr w:type="gramStart"/>
      <w:r w:rsidRPr="7C7C5C18">
        <w:rPr>
          <w:b/>
          <w:bCs/>
        </w:rPr>
        <w:t>print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" H:");</w:t>
      </w:r>
    </w:p>
    <w:p w14:paraId="2804D686" w14:textId="0ECDE08D" w:rsidR="72AD0344" w:rsidRDefault="72AD0344" w:rsidP="7C7C5C18">
      <w:pPr>
        <w:ind w:firstLine="0"/>
      </w:pPr>
      <w:r w:rsidRPr="7C7C5C18">
        <w:rPr>
          <w:b/>
          <w:bCs/>
        </w:rPr>
        <w:t xml:space="preserve">    </w:t>
      </w:r>
      <w:proofErr w:type="spellStart"/>
      <w:proofErr w:type="gramStart"/>
      <w:r w:rsidRPr="7C7C5C18">
        <w:rPr>
          <w:b/>
          <w:bCs/>
        </w:rPr>
        <w:t>lcd</w:t>
      </w:r>
      <w:proofErr w:type="gramEnd"/>
      <w:r w:rsidRPr="7C7C5C18">
        <w:rPr>
          <w:b/>
          <w:bCs/>
        </w:rPr>
        <w:t>.print</w:t>
      </w:r>
      <w:proofErr w:type="spellEnd"/>
      <w:r w:rsidRPr="7C7C5C18">
        <w:rPr>
          <w:b/>
          <w:bCs/>
        </w:rPr>
        <w:t>(</w:t>
      </w:r>
      <w:proofErr w:type="spellStart"/>
      <w:r w:rsidRPr="7C7C5C18">
        <w:rPr>
          <w:b/>
          <w:bCs/>
        </w:rPr>
        <w:t>errors</w:t>
      </w:r>
      <w:proofErr w:type="spellEnd"/>
      <w:r w:rsidRPr="7C7C5C18">
        <w:rPr>
          <w:b/>
          <w:bCs/>
        </w:rPr>
        <w:t>);</w:t>
      </w:r>
    </w:p>
    <w:p w14:paraId="67DA6A0B" w14:textId="16A4ED65" w:rsidR="72AD0344" w:rsidRDefault="72AD0344" w:rsidP="7C7C5C18">
      <w:pPr>
        <w:ind w:firstLine="0"/>
      </w:pPr>
      <w:r w:rsidRPr="7C7C5C18">
        <w:rPr>
          <w:b/>
          <w:bCs/>
        </w:rPr>
        <w:t xml:space="preserve">  }</w:t>
      </w:r>
    </w:p>
    <w:p w14:paraId="14F95924" w14:textId="7F405419" w:rsidR="72AD0344" w:rsidRDefault="72AD0344" w:rsidP="7C7C5C18">
      <w:pPr>
        <w:ind w:firstLine="0"/>
      </w:pPr>
      <w:r w:rsidRPr="7C7C5C18">
        <w:rPr>
          <w:b/>
          <w:bCs/>
        </w:rPr>
        <w:t xml:space="preserve"> </w:t>
      </w:r>
    </w:p>
    <w:p w14:paraId="46492991" w14:textId="22AB0285" w:rsidR="72AD0344" w:rsidRDefault="72AD0344" w:rsidP="7C7C5C18">
      <w:pPr>
        <w:ind w:firstLine="0"/>
      </w:pPr>
      <w:r w:rsidRPr="7C7C5C18">
        <w:rPr>
          <w:b/>
          <w:bCs/>
        </w:rPr>
        <w:t xml:space="preserve">  </w:t>
      </w:r>
      <w:proofErr w:type="spellStart"/>
      <w:proofErr w:type="gramStart"/>
      <w:r w:rsidRPr="7C7C5C18">
        <w:rPr>
          <w:b/>
          <w:bCs/>
        </w:rPr>
        <w:t>delay</w:t>
      </w:r>
      <w:proofErr w:type="spellEnd"/>
      <w:r w:rsidRPr="7C7C5C18">
        <w:rPr>
          <w:b/>
          <w:bCs/>
        </w:rPr>
        <w:t>(</w:t>
      </w:r>
      <w:proofErr w:type="gramEnd"/>
      <w:r w:rsidRPr="7C7C5C18">
        <w:rPr>
          <w:b/>
          <w:bCs/>
        </w:rPr>
        <w:t>100);</w:t>
      </w:r>
    </w:p>
    <w:p w14:paraId="0128E06F" w14:textId="1FB2C8E2" w:rsidR="72AD0344" w:rsidRDefault="72AD0344" w:rsidP="7C7C5C18">
      <w:pPr>
        <w:ind w:firstLine="0"/>
      </w:pPr>
      <w:r w:rsidRPr="7C7C5C18">
        <w:rPr>
          <w:b/>
          <w:bCs/>
        </w:rPr>
        <w:t>}</w:t>
      </w:r>
    </w:p>
    <w:sectPr w:rsidR="72AD0344" w:rsidSect="00FC355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8B094" w14:textId="77777777" w:rsidR="00824BE0" w:rsidRDefault="00824BE0">
      <w:pPr>
        <w:spacing w:line="240" w:lineRule="auto"/>
      </w:pPr>
      <w:r>
        <w:separator/>
      </w:r>
    </w:p>
  </w:endnote>
  <w:endnote w:type="continuationSeparator" w:id="0">
    <w:p w14:paraId="21C88382" w14:textId="77777777" w:rsidR="00824BE0" w:rsidRDefault="00824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80"/>
    <w:family w:val="swiss"/>
    <w:pitch w:val="variable"/>
  </w:font>
  <w:font w:name="WenQuanYi Zen Hei">
    <w:charset w:val="80"/>
    <w:family w:val="auto"/>
    <w:pitch w:val="variable"/>
  </w:font>
  <w:font w:name="Lohit Devanagari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06897"/>
      <w:docPartObj>
        <w:docPartGallery w:val="Page Numbers (Bottom of Page)"/>
        <w:docPartUnique/>
      </w:docPartObj>
    </w:sdtPr>
    <w:sdtContent>
      <w:p w14:paraId="5BC2E23D" w14:textId="77777777" w:rsidR="00260861" w:rsidRDefault="00260861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83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E6E2350" w14:textId="77777777" w:rsidR="00260861" w:rsidRDefault="0026086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7762" w14:textId="77777777" w:rsidR="00260861" w:rsidRDefault="002608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27231" w14:textId="4DF20E24" w:rsidR="00260861" w:rsidRDefault="00F17825">
    <w:pPr>
      <w:pStyle w:val="AltBilgi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605383" wp14:editId="5371C07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02615" cy="174625"/>
              <wp:effectExtent l="0" t="0" r="0" b="5715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09AC9" w14:textId="77777777" w:rsidR="00260861" w:rsidRDefault="00260861">
                          <w:pPr>
                            <w:pStyle w:val="AltBilgi"/>
                          </w:pPr>
                          <w:r>
                            <w:rPr>
                              <w:rStyle w:val="SayfaNumaras"/>
                            </w:rPr>
                            <w:fldChar w:fldCharType="begin"/>
                          </w:r>
                          <w:r>
                            <w:rPr>
                              <w:rStyle w:val="SayfaNumaras"/>
                            </w:rPr>
                            <w:instrText xml:space="preserve"> PAGE </w:instrText>
                          </w:r>
                          <w:r>
                            <w:rPr>
                              <w:rStyle w:val="SayfaNumaras"/>
                            </w:rPr>
                            <w:fldChar w:fldCharType="separate"/>
                          </w:r>
                          <w:r w:rsidR="00A33831">
                            <w:rPr>
                              <w:rStyle w:val="SayfaNumaras"/>
                              <w:noProof/>
                            </w:rPr>
                            <w:t>1</w:t>
                          </w:r>
                          <w:r>
                            <w:rPr>
                              <w:rStyle w:val="SayfaNumara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A99B85B">
            <v:shapetype id="_x0000_t202" coordsize="21600,21600" o:spt="202" path="m,l,21600r21600,l21600,xe" w14:anchorId="39605383">
              <v:stroke joinstyle="miter"/>
              <v:path gradientshapeok="t" o:connecttype="rect"/>
            </v:shapetype>
            <v:shape id="Text Box 2" style="position:absolute;left:0;text-align:left;margin-left:0;margin-top:.05pt;width:47.45pt;height:13.7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EL9QEAANYDAAAOAAAAZHJzL2Uyb0RvYy54bWysU9uO0zAQfUfiHyy/07QVW1D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">
              <v:fill opacity="0"/>
              <v:textbox inset="0,0,0,0">
                <w:txbxContent>
                  <w:p w:rsidR="00260861" w:rsidRDefault="00260861" w14:paraId="4590CB77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33831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95A4" w14:textId="77777777" w:rsidR="00260861" w:rsidRDefault="002608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297B1" w14:textId="77777777" w:rsidR="00824BE0" w:rsidRDefault="00824BE0">
      <w:pPr>
        <w:spacing w:line="240" w:lineRule="auto"/>
      </w:pPr>
      <w:r>
        <w:separator/>
      </w:r>
    </w:p>
  </w:footnote>
  <w:footnote w:type="continuationSeparator" w:id="0">
    <w:p w14:paraId="2C7EDA84" w14:textId="77777777" w:rsidR="00824BE0" w:rsidRDefault="00824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EFD" w14:textId="7C7FE02C" w:rsidR="7C7C5C18" w:rsidRDefault="7C7C5C18" w:rsidP="7C7C5C1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C7C5C18" w14:paraId="54F1DCA4" w14:textId="77777777" w:rsidTr="7C7C5C18">
      <w:trPr>
        <w:trHeight w:val="300"/>
      </w:trPr>
      <w:tc>
        <w:tcPr>
          <w:tcW w:w="3020" w:type="dxa"/>
        </w:tcPr>
        <w:p w14:paraId="078AFE54" w14:textId="7BC1EC51" w:rsidR="7C7C5C18" w:rsidRDefault="7C7C5C18" w:rsidP="7C7C5C18">
          <w:pPr>
            <w:pStyle w:val="stBilgi"/>
            <w:ind w:left="-115"/>
            <w:jc w:val="left"/>
          </w:pPr>
        </w:p>
      </w:tc>
      <w:tc>
        <w:tcPr>
          <w:tcW w:w="3020" w:type="dxa"/>
        </w:tcPr>
        <w:p w14:paraId="21812581" w14:textId="3C531410" w:rsidR="7C7C5C18" w:rsidRDefault="7C7C5C18" w:rsidP="7C7C5C18">
          <w:pPr>
            <w:pStyle w:val="stBilgi"/>
            <w:jc w:val="center"/>
          </w:pPr>
        </w:p>
      </w:tc>
      <w:tc>
        <w:tcPr>
          <w:tcW w:w="3020" w:type="dxa"/>
        </w:tcPr>
        <w:p w14:paraId="455C171B" w14:textId="5FE5B1DE" w:rsidR="7C7C5C18" w:rsidRDefault="7C7C5C18" w:rsidP="7C7C5C18">
          <w:pPr>
            <w:pStyle w:val="stBilgi"/>
            <w:ind w:right="-115"/>
            <w:jc w:val="right"/>
          </w:pPr>
        </w:p>
      </w:tc>
    </w:tr>
  </w:tbl>
  <w:p w14:paraId="4A376FE1" w14:textId="7B9E69A8" w:rsidR="7C7C5C18" w:rsidRDefault="7C7C5C18" w:rsidP="7C7C5C18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C7C5C18" w14:paraId="1BDB6025" w14:textId="77777777" w:rsidTr="7C7C5C18">
      <w:trPr>
        <w:trHeight w:val="300"/>
      </w:trPr>
      <w:tc>
        <w:tcPr>
          <w:tcW w:w="3020" w:type="dxa"/>
        </w:tcPr>
        <w:p w14:paraId="6F949E0D" w14:textId="52CA154D" w:rsidR="7C7C5C18" w:rsidRDefault="7C7C5C18" w:rsidP="7C7C5C18">
          <w:pPr>
            <w:pStyle w:val="stBilgi"/>
            <w:ind w:left="-115"/>
            <w:jc w:val="left"/>
          </w:pPr>
        </w:p>
      </w:tc>
      <w:tc>
        <w:tcPr>
          <w:tcW w:w="3020" w:type="dxa"/>
        </w:tcPr>
        <w:p w14:paraId="124BE12F" w14:textId="1838EFBC" w:rsidR="7C7C5C18" w:rsidRDefault="7C7C5C18" w:rsidP="7C7C5C18">
          <w:pPr>
            <w:pStyle w:val="stBilgi"/>
            <w:jc w:val="center"/>
          </w:pPr>
        </w:p>
      </w:tc>
      <w:tc>
        <w:tcPr>
          <w:tcW w:w="3020" w:type="dxa"/>
        </w:tcPr>
        <w:p w14:paraId="1BF92773" w14:textId="0E6D6A5F" w:rsidR="7C7C5C18" w:rsidRDefault="7C7C5C18" w:rsidP="7C7C5C18">
          <w:pPr>
            <w:pStyle w:val="stBilgi"/>
            <w:ind w:right="-115"/>
            <w:jc w:val="right"/>
          </w:pPr>
        </w:p>
      </w:tc>
    </w:tr>
  </w:tbl>
  <w:p w14:paraId="48F0B641" w14:textId="62F31B98" w:rsidR="7C7C5C18" w:rsidRDefault="7C7C5C1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5DA5D" w14:textId="77777777" w:rsidR="00260861" w:rsidRDefault="0026086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CEF6A" w14:textId="77777777" w:rsidR="00260861" w:rsidRDefault="00260861">
    <w:pPr>
      <w:pStyle w:val="stBilgi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9FFF3" w14:textId="77777777" w:rsidR="00260861" w:rsidRDefault="002608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304"/>
        </w:tabs>
        <w:ind w:left="1304" w:hanging="235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2013"/>
        </w:tabs>
        <w:ind w:left="2013" w:hanging="235"/>
      </w:pPr>
      <w:rPr>
        <w:rFonts w:ascii="Symbol" w:hAnsi="Symbol"/>
      </w:rPr>
    </w:lvl>
  </w:abstractNum>
  <w:abstractNum w:abstractNumId="4" w15:restartNumberingAfterBreak="0">
    <w:nsid w:val="01EA5005"/>
    <w:multiLevelType w:val="hybridMultilevel"/>
    <w:tmpl w:val="9AC4C866"/>
    <w:lvl w:ilvl="0" w:tplc="76AE83D2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9BBAC740">
      <w:start w:val="1"/>
      <w:numFmt w:val="bullet"/>
      <w:lvlText w:val="o"/>
      <w:lvlJc w:val="left"/>
      <w:pPr>
        <w:ind w:left="2930" w:hanging="360"/>
      </w:pPr>
      <w:rPr>
        <w:rFonts w:ascii="Courier New" w:hAnsi="Courier New" w:hint="default"/>
      </w:rPr>
    </w:lvl>
    <w:lvl w:ilvl="2" w:tplc="988A6896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B3368F8E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B574A3AA">
      <w:start w:val="1"/>
      <w:numFmt w:val="bullet"/>
      <w:lvlText w:val="o"/>
      <w:lvlJc w:val="left"/>
      <w:pPr>
        <w:ind w:left="5090" w:hanging="360"/>
      </w:pPr>
      <w:rPr>
        <w:rFonts w:ascii="Courier New" w:hAnsi="Courier New" w:hint="default"/>
      </w:rPr>
    </w:lvl>
    <w:lvl w:ilvl="5" w:tplc="450E9C98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3BA3126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CB7AC280">
      <w:start w:val="1"/>
      <w:numFmt w:val="bullet"/>
      <w:lvlText w:val="o"/>
      <w:lvlJc w:val="left"/>
      <w:pPr>
        <w:ind w:left="7250" w:hanging="360"/>
      </w:pPr>
      <w:rPr>
        <w:rFonts w:ascii="Courier New" w:hAnsi="Courier New" w:hint="default"/>
      </w:rPr>
    </w:lvl>
    <w:lvl w:ilvl="8" w:tplc="2FCE829A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5" w15:restartNumberingAfterBreak="0">
    <w:nsid w:val="0466665D"/>
    <w:multiLevelType w:val="hybridMultilevel"/>
    <w:tmpl w:val="5218D8D0"/>
    <w:lvl w:ilvl="0" w:tplc="251E6C0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AE98729E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AEBE5164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96848A4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36086B6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93349D2A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33251FA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729C2AAA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1234D5A8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0666247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04572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50D4D9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9BC67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72B1B2"/>
    <w:multiLevelType w:val="hybridMultilevel"/>
    <w:tmpl w:val="2A0C96C0"/>
    <w:lvl w:ilvl="0" w:tplc="AE88254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7166F9A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B80AD37E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FF4FA0E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83E2DDE4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FE42CFF0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63689EA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80A006E2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88BAB06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5EA306D"/>
    <w:multiLevelType w:val="hybridMultilevel"/>
    <w:tmpl w:val="86CE0F2C"/>
    <w:lvl w:ilvl="0" w:tplc="5296A73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E8CC7DC0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A330F732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12AFA0A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20FF3C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29FABDBE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9308042C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6D06D5F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23ED962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27DFCF69"/>
    <w:multiLevelType w:val="hybridMultilevel"/>
    <w:tmpl w:val="B024E996"/>
    <w:lvl w:ilvl="0" w:tplc="A9326098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AAC3752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CCC42A5E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16C1F84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658E98B8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44421BF4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DD7EB948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88581B46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A2701120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28767FC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125A6D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72220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0D807E6"/>
    <w:multiLevelType w:val="multilevel"/>
    <w:tmpl w:val="B3ECEA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277B9"/>
    <w:multiLevelType w:val="hybridMultilevel"/>
    <w:tmpl w:val="9BF6C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2663"/>
    <w:multiLevelType w:val="hybridMultilevel"/>
    <w:tmpl w:val="B3ECE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203E1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FD51D4"/>
    <w:multiLevelType w:val="multilevel"/>
    <w:tmpl w:val="484E5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EB47"/>
    <w:multiLevelType w:val="hybridMultilevel"/>
    <w:tmpl w:val="CE12267E"/>
    <w:lvl w:ilvl="0" w:tplc="F1A29EF8">
      <w:start w:val="1"/>
      <w:numFmt w:val="decimal"/>
      <w:lvlText w:val="%1."/>
      <w:lvlJc w:val="left"/>
      <w:pPr>
        <w:ind w:left="1778" w:hanging="360"/>
      </w:pPr>
    </w:lvl>
    <w:lvl w:ilvl="1" w:tplc="3A3EAED8">
      <w:start w:val="1"/>
      <w:numFmt w:val="lowerLetter"/>
      <w:lvlText w:val="%2."/>
      <w:lvlJc w:val="left"/>
      <w:pPr>
        <w:ind w:left="2498" w:hanging="360"/>
      </w:pPr>
    </w:lvl>
    <w:lvl w:ilvl="2" w:tplc="40FC7568">
      <w:start w:val="1"/>
      <w:numFmt w:val="lowerRoman"/>
      <w:lvlText w:val="%3."/>
      <w:lvlJc w:val="right"/>
      <w:pPr>
        <w:ind w:left="3218" w:hanging="180"/>
      </w:pPr>
    </w:lvl>
    <w:lvl w:ilvl="3" w:tplc="7B7CDDF8">
      <w:start w:val="1"/>
      <w:numFmt w:val="decimal"/>
      <w:lvlText w:val="%4."/>
      <w:lvlJc w:val="left"/>
      <w:pPr>
        <w:ind w:left="3938" w:hanging="360"/>
      </w:pPr>
    </w:lvl>
    <w:lvl w:ilvl="4" w:tplc="33AE2332">
      <w:start w:val="1"/>
      <w:numFmt w:val="lowerLetter"/>
      <w:lvlText w:val="%5."/>
      <w:lvlJc w:val="left"/>
      <w:pPr>
        <w:ind w:left="4658" w:hanging="360"/>
      </w:pPr>
    </w:lvl>
    <w:lvl w:ilvl="5" w:tplc="920E9EAE">
      <w:start w:val="1"/>
      <w:numFmt w:val="lowerRoman"/>
      <w:lvlText w:val="%6."/>
      <w:lvlJc w:val="right"/>
      <w:pPr>
        <w:ind w:left="5378" w:hanging="180"/>
      </w:pPr>
    </w:lvl>
    <w:lvl w:ilvl="6" w:tplc="177A02F2">
      <w:start w:val="1"/>
      <w:numFmt w:val="decimal"/>
      <w:lvlText w:val="%7."/>
      <w:lvlJc w:val="left"/>
      <w:pPr>
        <w:ind w:left="6098" w:hanging="360"/>
      </w:pPr>
    </w:lvl>
    <w:lvl w:ilvl="7" w:tplc="62ACC84E">
      <w:start w:val="1"/>
      <w:numFmt w:val="lowerLetter"/>
      <w:lvlText w:val="%8."/>
      <w:lvlJc w:val="left"/>
      <w:pPr>
        <w:ind w:left="6818" w:hanging="360"/>
      </w:pPr>
    </w:lvl>
    <w:lvl w:ilvl="8" w:tplc="EC6EF8D8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5C21314F"/>
    <w:multiLevelType w:val="hybridMultilevel"/>
    <w:tmpl w:val="7B10887A"/>
    <w:lvl w:ilvl="0" w:tplc="10FE54A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C4B29C8E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634CE8B4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D8D4FC4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9DA41970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21BCA902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C043D9A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B48267DC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D3D2ABBE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653E4FC8"/>
    <w:multiLevelType w:val="hybridMultilevel"/>
    <w:tmpl w:val="876A6DB8"/>
    <w:lvl w:ilvl="0" w:tplc="9A92465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55EA768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E4C01554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9DC64194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142130C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145419F8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914800DA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E388714A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93FA867E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6F530193"/>
    <w:multiLevelType w:val="multilevel"/>
    <w:tmpl w:val="A09AA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65312575">
    <w:abstractNumId w:val="4"/>
  </w:num>
  <w:num w:numId="2" w16cid:durableId="1510751257">
    <w:abstractNumId w:val="11"/>
  </w:num>
  <w:num w:numId="3" w16cid:durableId="170293120">
    <w:abstractNumId w:val="23"/>
  </w:num>
  <w:num w:numId="4" w16cid:durableId="1353067197">
    <w:abstractNumId w:val="10"/>
  </w:num>
  <w:num w:numId="5" w16cid:durableId="1284535630">
    <w:abstractNumId w:val="5"/>
  </w:num>
  <w:num w:numId="6" w16cid:durableId="1081482908">
    <w:abstractNumId w:val="22"/>
  </w:num>
  <w:num w:numId="7" w16cid:durableId="1379740421">
    <w:abstractNumId w:val="12"/>
  </w:num>
  <w:num w:numId="8" w16cid:durableId="1842356643">
    <w:abstractNumId w:val="21"/>
  </w:num>
  <w:num w:numId="9" w16cid:durableId="1782919292">
    <w:abstractNumId w:val="0"/>
  </w:num>
  <w:num w:numId="10" w16cid:durableId="685444671">
    <w:abstractNumId w:val="1"/>
  </w:num>
  <w:num w:numId="11" w16cid:durableId="1277567390">
    <w:abstractNumId w:val="2"/>
  </w:num>
  <w:num w:numId="12" w16cid:durableId="478503961">
    <w:abstractNumId w:val="3"/>
  </w:num>
  <w:num w:numId="13" w16cid:durableId="1459762022">
    <w:abstractNumId w:val="17"/>
  </w:num>
  <w:num w:numId="14" w16cid:durableId="433861019">
    <w:abstractNumId w:val="7"/>
  </w:num>
  <w:num w:numId="15" w16cid:durableId="1579484761">
    <w:abstractNumId w:val="8"/>
  </w:num>
  <w:num w:numId="16" w16cid:durableId="2104766452">
    <w:abstractNumId w:val="15"/>
  </w:num>
  <w:num w:numId="17" w16cid:durableId="891386492">
    <w:abstractNumId w:val="0"/>
  </w:num>
  <w:num w:numId="18" w16cid:durableId="1686402746">
    <w:abstractNumId w:val="20"/>
  </w:num>
  <w:num w:numId="19" w16cid:durableId="458769427">
    <w:abstractNumId w:val="18"/>
  </w:num>
  <w:num w:numId="20" w16cid:durableId="957643914">
    <w:abstractNumId w:val="16"/>
  </w:num>
  <w:num w:numId="21" w16cid:durableId="1598520125">
    <w:abstractNumId w:val="14"/>
  </w:num>
  <w:num w:numId="22" w16cid:durableId="1693720667">
    <w:abstractNumId w:val="6"/>
  </w:num>
  <w:num w:numId="23" w16cid:durableId="1549102598">
    <w:abstractNumId w:val="13"/>
  </w:num>
  <w:num w:numId="24" w16cid:durableId="18236935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38873884">
    <w:abstractNumId w:val="9"/>
  </w:num>
  <w:num w:numId="26" w16cid:durableId="69818478">
    <w:abstractNumId w:val="24"/>
  </w:num>
  <w:num w:numId="27" w16cid:durableId="89741689">
    <w:abstractNumId w:val="19"/>
  </w:num>
  <w:num w:numId="28" w16cid:durableId="19130048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61"/>
    <w:rsid w:val="00010CDA"/>
    <w:rsid w:val="00050EFD"/>
    <w:rsid w:val="00053729"/>
    <w:rsid w:val="00075236"/>
    <w:rsid w:val="000812AF"/>
    <w:rsid w:val="000920F4"/>
    <w:rsid w:val="000E7227"/>
    <w:rsid w:val="00100A1F"/>
    <w:rsid w:val="00132781"/>
    <w:rsid w:val="00143326"/>
    <w:rsid w:val="001A7228"/>
    <w:rsid w:val="001B0926"/>
    <w:rsid w:val="001C41C8"/>
    <w:rsid w:val="001C7235"/>
    <w:rsid w:val="001C773E"/>
    <w:rsid w:val="00213101"/>
    <w:rsid w:val="0023012B"/>
    <w:rsid w:val="00243ECB"/>
    <w:rsid w:val="00257C2B"/>
    <w:rsid w:val="00260861"/>
    <w:rsid w:val="00260E98"/>
    <w:rsid w:val="00265C2A"/>
    <w:rsid w:val="002B5557"/>
    <w:rsid w:val="002C2C70"/>
    <w:rsid w:val="002E4B96"/>
    <w:rsid w:val="002F46FE"/>
    <w:rsid w:val="00315774"/>
    <w:rsid w:val="00335A5F"/>
    <w:rsid w:val="003674F6"/>
    <w:rsid w:val="003E1F5B"/>
    <w:rsid w:val="003E56B5"/>
    <w:rsid w:val="004120AD"/>
    <w:rsid w:val="004226E3"/>
    <w:rsid w:val="00446C9A"/>
    <w:rsid w:val="004A4180"/>
    <w:rsid w:val="004D5C6A"/>
    <w:rsid w:val="004E070C"/>
    <w:rsid w:val="004E619B"/>
    <w:rsid w:val="004F2321"/>
    <w:rsid w:val="00531EA1"/>
    <w:rsid w:val="00583A38"/>
    <w:rsid w:val="00663306"/>
    <w:rsid w:val="00673948"/>
    <w:rsid w:val="006B339D"/>
    <w:rsid w:val="0070761B"/>
    <w:rsid w:val="00764FFA"/>
    <w:rsid w:val="007726D6"/>
    <w:rsid w:val="007746F8"/>
    <w:rsid w:val="00794C45"/>
    <w:rsid w:val="007A2AB2"/>
    <w:rsid w:val="00824BE0"/>
    <w:rsid w:val="008300ED"/>
    <w:rsid w:val="008857E4"/>
    <w:rsid w:val="008A0FCE"/>
    <w:rsid w:val="008A563F"/>
    <w:rsid w:val="008B6647"/>
    <w:rsid w:val="009276EB"/>
    <w:rsid w:val="00931D0B"/>
    <w:rsid w:val="0093514A"/>
    <w:rsid w:val="00944ED4"/>
    <w:rsid w:val="0095158B"/>
    <w:rsid w:val="00980C95"/>
    <w:rsid w:val="009A48D9"/>
    <w:rsid w:val="00A33831"/>
    <w:rsid w:val="00A37C61"/>
    <w:rsid w:val="00A5489B"/>
    <w:rsid w:val="00A63407"/>
    <w:rsid w:val="00AF7429"/>
    <w:rsid w:val="00B44866"/>
    <w:rsid w:val="00B91AC2"/>
    <w:rsid w:val="00BC721A"/>
    <w:rsid w:val="00BD16C7"/>
    <w:rsid w:val="00C17D85"/>
    <w:rsid w:val="00C73E08"/>
    <w:rsid w:val="00C77A36"/>
    <w:rsid w:val="00CA3720"/>
    <w:rsid w:val="00CA5A7A"/>
    <w:rsid w:val="00D063F6"/>
    <w:rsid w:val="00D25145"/>
    <w:rsid w:val="00D540D8"/>
    <w:rsid w:val="00D64096"/>
    <w:rsid w:val="00D7283E"/>
    <w:rsid w:val="00D87F48"/>
    <w:rsid w:val="00DA556A"/>
    <w:rsid w:val="00E23587"/>
    <w:rsid w:val="00E2700D"/>
    <w:rsid w:val="00E356F5"/>
    <w:rsid w:val="00E579CE"/>
    <w:rsid w:val="00E86CFF"/>
    <w:rsid w:val="00E86D27"/>
    <w:rsid w:val="00ED2FE8"/>
    <w:rsid w:val="00ED7895"/>
    <w:rsid w:val="00EF5791"/>
    <w:rsid w:val="00F04EC6"/>
    <w:rsid w:val="00F17825"/>
    <w:rsid w:val="00F263C9"/>
    <w:rsid w:val="00F85AC7"/>
    <w:rsid w:val="00FB7E5F"/>
    <w:rsid w:val="00FC355C"/>
    <w:rsid w:val="00FC3A85"/>
    <w:rsid w:val="00FD608D"/>
    <w:rsid w:val="00FF755F"/>
    <w:rsid w:val="01A0E49F"/>
    <w:rsid w:val="03F0ECDD"/>
    <w:rsid w:val="063FA7B7"/>
    <w:rsid w:val="09103820"/>
    <w:rsid w:val="0A784105"/>
    <w:rsid w:val="0A8849A8"/>
    <w:rsid w:val="0A8A18E0"/>
    <w:rsid w:val="0B023988"/>
    <w:rsid w:val="0B132393"/>
    <w:rsid w:val="0C4B1E10"/>
    <w:rsid w:val="0C640DA3"/>
    <w:rsid w:val="0CA9621F"/>
    <w:rsid w:val="0CDA2FDE"/>
    <w:rsid w:val="0D793F2D"/>
    <w:rsid w:val="0D9656CC"/>
    <w:rsid w:val="0E6C5906"/>
    <w:rsid w:val="0F4C9D84"/>
    <w:rsid w:val="0FAA8B12"/>
    <w:rsid w:val="11D9226D"/>
    <w:rsid w:val="14BABBF8"/>
    <w:rsid w:val="1594EA47"/>
    <w:rsid w:val="15D92686"/>
    <w:rsid w:val="16266CC4"/>
    <w:rsid w:val="16A989E5"/>
    <w:rsid w:val="178AE695"/>
    <w:rsid w:val="1859A697"/>
    <w:rsid w:val="187DAF90"/>
    <w:rsid w:val="188DC1D0"/>
    <w:rsid w:val="18D11443"/>
    <w:rsid w:val="19B7B9E9"/>
    <w:rsid w:val="19F22494"/>
    <w:rsid w:val="1CD5B207"/>
    <w:rsid w:val="1F8ABA5E"/>
    <w:rsid w:val="20C85915"/>
    <w:rsid w:val="2B7D4609"/>
    <w:rsid w:val="2B865C8A"/>
    <w:rsid w:val="2C2B9BD8"/>
    <w:rsid w:val="2C721591"/>
    <w:rsid w:val="2D9CB429"/>
    <w:rsid w:val="2EACD85A"/>
    <w:rsid w:val="30548C5E"/>
    <w:rsid w:val="3127C695"/>
    <w:rsid w:val="353D7696"/>
    <w:rsid w:val="3631AF42"/>
    <w:rsid w:val="37CF2846"/>
    <w:rsid w:val="37EF23E9"/>
    <w:rsid w:val="388DCC5E"/>
    <w:rsid w:val="38D65E21"/>
    <w:rsid w:val="39E12FC3"/>
    <w:rsid w:val="3A18A1B9"/>
    <w:rsid w:val="3AD57649"/>
    <w:rsid w:val="3B4EC407"/>
    <w:rsid w:val="3CBA7D49"/>
    <w:rsid w:val="3D36D4D8"/>
    <w:rsid w:val="3DCD42D3"/>
    <w:rsid w:val="3E174B3F"/>
    <w:rsid w:val="3F3023A2"/>
    <w:rsid w:val="3FDD74A5"/>
    <w:rsid w:val="4162E556"/>
    <w:rsid w:val="436CBBB1"/>
    <w:rsid w:val="44347422"/>
    <w:rsid w:val="45C212BB"/>
    <w:rsid w:val="45CA2B5E"/>
    <w:rsid w:val="4612A821"/>
    <w:rsid w:val="46488FD5"/>
    <w:rsid w:val="46E6DC2F"/>
    <w:rsid w:val="477D19B7"/>
    <w:rsid w:val="47EE634F"/>
    <w:rsid w:val="47FA2755"/>
    <w:rsid w:val="496E9852"/>
    <w:rsid w:val="499AA52F"/>
    <w:rsid w:val="4BFEB183"/>
    <w:rsid w:val="4C500A24"/>
    <w:rsid w:val="4D428170"/>
    <w:rsid w:val="4DB94732"/>
    <w:rsid w:val="4F7BEE82"/>
    <w:rsid w:val="4FC29769"/>
    <w:rsid w:val="51211FF6"/>
    <w:rsid w:val="5462E423"/>
    <w:rsid w:val="54763550"/>
    <w:rsid w:val="56F58608"/>
    <w:rsid w:val="5829214B"/>
    <w:rsid w:val="583F9943"/>
    <w:rsid w:val="5A5F6E71"/>
    <w:rsid w:val="5A605B30"/>
    <w:rsid w:val="5AAA9C4B"/>
    <w:rsid w:val="5ABAC7EA"/>
    <w:rsid w:val="5BAF7707"/>
    <w:rsid w:val="5BB900DA"/>
    <w:rsid w:val="5BEDDF73"/>
    <w:rsid w:val="5C0D7FA2"/>
    <w:rsid w:val="5DA3F2BE"/>
    <w:rsid w:val="5EAB9BDD"/>
    <w:rsid w:val="6356C243"/>
    <w:rsid w:val="64536F7B"/>
    <w:rsid w:val="645D6036"/>
    <w:rsid w:val="64855081"/>
    <w:rsid w:val="6528FED2"/>
    <w:rsid w:val="68A54913"/>
    <w:rsid w:val="69446AAB"/>
    <w:rsid w:val="69954EB4"/>
    <w:rsid w:val="6A216625"/>
    <w:rsid w:val="6A2E01C4"/>
    <w:rsid w:val="6B9DB7EC"/>
    <w:rsid w:val="6E43843F"/>
    <w:rsid w:val="6E9C87A9"/>
    <w:rsid w:val="6ECF24AD"/>
    <w:rsid w:val="6ED0A86C"/>
    <w:rsid w:val="6EED8E66"/>
    <w:rsid w:val="6FE55D6E"/>
    <w:rsid w:val="710A5DC2"/>
    <w:rsid w:val="713A290D"/>
    <w:rsid w:val="725DC758"/>
    <w:rsid w:val="72AD0344"/>
    <w:rsid w:val="7389BE8B"/>
    <w:rsid w:val="74D3D38A"/>
    <w:rsid w:val="75BF0F2F"/>
    <w:rsid w:val="76C05241"/>
    <w:rsid w:val="76EF03E6"/>
    <w:rsid w:val="77AB58CC"/>
    <w:rsid w:val="7849D796"/>
    <w:rsid w:val="79CFB5CE"/>
    <w:rsid w:val="7A1D5291"/>
    <w:rsid w:val="7AA2E122"/>
    <w:rsid w:val="7C7C5C18"/>
    <w:rsid w:val="7EF6E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D4D5CDD"/>
  <w15:docId w15:val="{59BDAF10-C450-4DCB-AED8-D2529E2B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95"/>
    <w:pPr>
      <w:widowControl w:val="0"/>
      <w:suppressAutoHyphens/>
      <w:spacing w:line="360" w:lineRule="auto"/>
      <w:ind w:firstLine="709"/>
      <w:jc w:val="both"/>
    </w:pPr>
    <w:rPr>
      <w:sz w:val="24"/>
      <w:szCs w:val="24"/>
      <w:lang w:eastAsia="ar-SA"/>
    </w:rPr>
  </w:style>
  <w:style w:type="paragraph" w:styleId="Balk1">
    <w:name w:val="heading 1"/>
    <w:next w:val="Normal"/>
    <w:link w:val="Balk1Char"/>
    <w:qFormat/>
    <w:rsid w:val="00ED7895"/>
    <w:pPr>
      <w:keepNext/>
      <w:widowControl w:val="0"/>
      <w:numPr>
        <w:numId w:val="21"/>
      </w:numPr>
      <w:suppressAutoHyphens/>
      <w:spacing w:before="240" w:after="480"/>
      <w:jc w:val="center"/>
      <w:outlineLvl w:val="0"/>
    </w:pPr>
    <w:rPr>
      <w:rFonts w:eastAsia="Arial" w:cs="Arial"/>
      <w:b/>
      <w:bCs/>
      <w:kern w:val="1"/>
      <w:sz w:val="28"/>
      <w:szCs w:val="32"/>
      <w:lang w:eastAsia="ar-SA"/>
    </w:rPr>
  </w:style>
  <w:style w:type="paragraph" w:styleId="Balk2">
    <w:name w:val="heading 2"/>
    <w:basedOn w:val="Balk1"/>
    <w:next w:val="Normal"/>
    <w:qFormat/>
    <w:rsid w:val="00ED7895"/>
    <w:pPr>
      <w:numPr>
        <w:ilvl w:val="1"/>
      </w:numPr>
      <w:spacing w:after="240"/>
      <w:jc w:val="left"/>
      <w:outlineLvl w:val="1"/>
    </w:pPr>
    <w:rPr>
      <w:bCs w:val="0"/>
      <w:iCs/>
      <w:sz w:val="24"/>
      <w:szCs w:val="28"/>
    </w:rPr>
  </w:style>
  <w:style w:type="paragraph" w:styleId="Balk3">
    <w:name w:val="heading 3"/>
    <w:basedOn w:val="Balk2"/>
    <w:next w:val="Normal"/>
    <w:qFormat/>
    <w:rsid w:val="00ED7895"/>
    <w:pPr>
      <w:numPr>
        <w:ilvl w:val="2"/>
      </w:numPr>
      <w:outlineLvl w:val="2"/>
    </w:pPr>
    <w:rPr>
      <w:bCs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56F5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56F5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56F5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56F5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56F5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56F5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  <w:rsid w:val="00ED7895"/>
    <w:rPr>
      <w:rFonts w:ascii="Symbol" w:hAnsi="Symbol"/>
    </w:rPr>
  </w:style>
  <w:style w:type="character" w:customStyle="1" w:styleId="WW8Num1z1">
    <w:name w:val="WW8Num1z1"/>
    <w:rsid w:val="00ED7895"/>
    <w:rPr>
      <w:rFonts w:ascii="Courier New" w:hAnsi="Courier New" w:cs="Arial"/>
    </w:rPr>
  </w:style>
  <w:style w:type="character" w:customStyle="1" w:styleId="WW8Num1z2">
    <w:name w:val="WW8Num1z2"/>
    <w:rsid w:val="00ED7895"/>
    <w:rPr>
      <w:rFonts w:ascii="Wingdings" w:hAnsi="Wingdings"/>
    </w:rPr>
  </w:style>
  <w:style w:type="character" w:customStyle="1" w:styleId="WW8Num3z0">
    <w:name w:val="WW8Num3z0"/>
    <w:rsid w:val="00ED7895"/>
    <w:rPr>
      <w:rFonts w:ascii="Symbol" w:hAnsi="Symbol"/>
    </w:rPr>
  </w:style>
  <w:style w:type="character" w:customStyle="1" w:styleId="WW8Num3z1">
    <w:name w:val="WW8Num3z1"/>
    <w:rsid w:val="00ED7895"/>
    <w:rPr>
      <w:rFonts w:ascii="Courier New" w:hAnsi="Courier New" w:cs="Arial"/>
    </w:rPr>
  </w:style>
  <w:style w:type="character" w:customStyle="1" w:styleId="WW8Num3z2">
    <w:name w:val="WW8Num3z2"/>
    <w:rsid w:val="00ED7895"/>
    <w:rPr>
      <w:rFonts w:ascii="Wingdings" w:hAnsi="Wingdings"/>
    </w:rPr>
  </w:style>
  <w:style w:type="character" w:customStyle="1" w:styleId="WW8Num5z0">
    <w:name w:val="WW8Num5z0"/>
    <w:rsid w:val="00ED7895"/>
    <w:rPr>
      <w:rFonts w:ascii="Symbol" w:hAnsi="Symbol"/>
    </w:rPr>
  </w:style>
  <w:style w:type="character" w:customStyle="1" w:styleId="WW8Num5z1">
    <w:name w:val="WW8Num5z1"/>
    <w:rsid w:val="00ED7895"/>
    <w:rPr>
      <w:rFonts w:ascii="Courier New" w:hAnsi="Courier New" w:cs="Arial"/>
    </w:rPr>
  </w:style>
  <w:style w:type="character" w:customStyle="1" w:styleId="WW8Num5z2">
    <w:name w:val="WW8Num5z2"/>
    <w:rsid w:val="00ED7895"/>
    <w:rPr>
      <w:rFonts w:ascii="Wingdings" w:hAnsi="Wingdings"/>
    </w:rPr>
  </w:style>
  <w:style w:type="character" w:styleId="SayfaNumaras">
    <w:name w:val="page number"/>
    <w:basedOn w:val="VarsaylanParagrafYazTipi"/>
    <w:rsid w:val="00ED7895"/>
  </w:style>
  <w:style w:type="character" w:customStyle="1" w:styleId="CaptionChar">
    <w:name w:val="Caption Char"/>
    <w:rsid w:val="00ED7895"/>
    <w:rPr>
      <w:rFonts w:eastAsia="Calibri"/>
      <w:b/>
      <w:bCs/>
      <w:lang w:val="en-US" w:eastAsia="ar-SA" w:bidi="ar-SA"/>
    </w:rPr>
  </w:style>
  <w:style w:type="character" w:customStyle="1" w:styleId="StyleCaptionNotBold1Char">
    <w:name w:val="Style Caption + Not Bold1 Char"/>
    <w:basedOn w:val="CaptionChar"/>
    <w:rsid w:val="00ED7895"/>
    <w:rPr>
      <w:rFonts w:eastAsia="Calibri"/>
      <w:b/>
      <w:bCs/>
      <w:lang w:val="en-US" w:eastAsia="ar-SA" w:bidi="ar-SA"/>
    </w:rPr>
  </w:style>
  <w:style w:type="character" w:styleId="Kpr">
    <w:name w:val="Hyperlink"/>
    <w:rsid w:val="00ED7895"/>
    <w:rPr>
      <w:color w:val="0000FF"/>
      <w:u w:val="single"/>
    </w:rPr>
  </w:style>
  <w:style w:type="paragraph" w:customStyle="1" w:styleId="Heading">
    <w:name w:val="Heading"/>
    <w:basedOn w:val="Normal"/>
    <w:next w:val="GvdeMetni"/>
    <w:rsid w:val="00ED7895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GvdeMetni">
    <w:name w:val="Body Text"/>
    <w:basedOn w:val="Normal"/>
    <w:rsid w:val="00ED7895"/>
    <w:pPr>
      <w:spacing w:after="120"/>
    </w:pPr>
  </w:style>
  <w:style w:type="paragraph" w:styleId="Liste">
    <w:name w:val="List"/>
    <w:basedOn w:val="GvdeMetni"/>
    <w:rsid w:val="00ED7895"/>
    <w:rPr>
      <w:rFonts w:cs="Lohit Devanagari"/>
    </w:rPr>
  </w:style>
  <w:style w:type="paragraph" w:styleId="ResimYazs">
    <w:name w:val="caption"/>
    <w:basedOn w:val="Normal"/>
    <w:next w:val="Normal"/>
    <w:qFormat/>
    <w:rsid w:val="00ED7895"/>
    <w:pPr>
      <w:spacing w:after="200"/>
      <w:ind w:firstLine="432"/>
    </w:pPr>
    <w:rPr>
      <w:rFonts w:eastAsia="Calibri"/>
      <w:b/>
      <w:bCs/>
      <w:sz w:val="20"/>
      <w:szCs w:val="20"/>
      <w:lang w:val="en-US"/>
    </w:rPr>
  </w:style>
  <w:style w:type="paragraph" w:customStyle="1" w:styleId="Index">
    <w:name w:val="Index"/>
    <w:basedOn w:val="Normal"/>
    <w:rsid w:val="00ED7895"/>
    <w:pPr>
      <w:suppressLineNumbers/>
    </w:pPr>
    <w:rPr>
      <w:rFonts w:cs="Lohit Devanagari"/>
    </w:rPr>
  </w:style>
  <w:style w:type="paragraph" w:customStyle="1" w:styleId="Pict">
    <w:name w:val="Pict"/>
    <w:basedOn w:val="Normal"/>
    <w:rsid w:val="00ED7895"/>
    <w:pPr>
      <w:spacing w:before="240" w:after="120" w:line="360" w:lineRule="atLeast"/>
      <w:ind w:firstLine="0"/>
      <w:jc w:val="center"/>
    </w:pPr>
    <w:rPr>
      <w:szCs w:val="20"/>
    </w:rPr>
  </w:style>
  <w:style w:type="paragraph" w:styleId="AltBilgi">
    <w:name w:val="footer"/>
    <w:basedOn w:val="Normal"/>
    <w:link w:val="AltBilgiChar"/>
    <w:uiPriority w:val="99"/>
    <w:rsid w:val="00ED7895"/>
  </w:style>
  <w:style w:type="paragraph" w:customStyle="1" w:styleId="StyleCaptionNotBold1">
    <w:name w:val="Style Caption + Not Bold1"/>
    <w:basedOn w:val="ResimYazs"/>
    <w:rsid w:val="00ED7895"/>
    <w:pPr>
      <w:spacing w:after="0" w:line="240" w:lineRule="auto"/>
      <w:ind w:firstLine="431"/>
    </w:pPr>
    <w:rPr>
      <w:b w:val="0"/>
      <w:bCs w:val="0"/>
    </w:rPr>
  </w:style>
  <w:style w:type="paragraph" w:styleId="T1">
    <w:name w:val="toc 1"/>
    <w:basedOn w:val="Normal"/>
    <w:next w:val="Normal"/>
    <w:uiPriority w:val="39"/>
    <w:rsid w:val="00ED7895"/>
    <w:pPr>
      <w:ind w:left="540" w:hanging="540"/>
    </w:pPr>
  </w:style>
  <w:style w:type="paragraph" w:styleId="T2">
    <w:name w:val="toc 2"/>
    <w:basedOn w:val="Normal"/>
    <w:next w:val="Normal"/>
    <w:uiPriority w:val="39"/>
    <w:rsid w:val="00ED7895"/>
    <w:pPr>
      <w:ind w:left="240" w:firstLine="300"/>
    </w:pPr>
  </w:style>
  <w:style w:type="paragraph" w:styleId="T3">
    <w:name w:val="toc 3"/>
    <w:basedOn w:val="Normal"/>
    <w:next w:val="Normal"/>
    <w:uiPriority w:val="39"/>
    <w:rsid w:val="00ED7895"/>
    <w:pPr>
      <w:ind w:left="480" w:firstLine="420"/>
    </w:pPr>
  </w:style>
  <w:style w:type="paragraph" w:styleId="ekillerTablosu">
    <w:name w:val="table of figures"/>
    <w:basedOn w:val="Normal"/>
    <w:next w:val="Normal"/>
    <w:uiPriority w:val="99"/>
    <w:rsid w:val="00ED7895"/>
  </w:style>
  <w:style w:type="paragraph" w:styleId="stBilgi">
    <w:name w:val="header"/>
    <w:basedOn w:val="Normal"/>
    <w:rsid w:val="00ED7895"/>
  </w:style>
  <w:style w:type="paragraph" w:customStyle="1" w:styleId="AbbreviationStyle">
    <w:name w:val="Abbreviation_Style"/>
    <w:basedOn w:val="Normal"/>
    <w:rsid w:val="00ED7895"/>
    <w:pPr>
      <w:spacing w:after="240" w:line="240" w:lineRule="auto"/>
      <w:ind w:left="2160" w:hanging="2160"/>
    </w:pPr>
  </w:style>
  <w:style w:type="paragraph" w:styleId="T4">
    <w:name w:val="toc 4"/>
    <w:basedOn w:val="Index"/>
    <w:rsid w:val="00ED7895"/>
    <w:pPr>
      <w:tabs>
        <w:tab w:val="right" w:leader="dot" w:pos="9123"/>
      </w:tabs>
      <w:ind w:left="849" w:firstLine="0"/>
    </w:pPr>
  </w:style>
  <w:style w:type="paragraph" w:styleId="T5">
    <w:name w:val="toc 5"/>
    <w:basedOn w:val="Index"/>
    <w:rsid w:val="00ED7895"/>
    <w:pPr>
      <w:tabs>
        <w:tab w:val="right" w:leader="dot" w:pos="8840"/>
      </w:tabs>
      <w:ind w:left="1132" w:firstLine="0"/>
    </w:pPr>
  </w:style>
  <w:style w:type="paragraph" w:styleId="T6">
    <w:name w:val="toc 6"/>
    <w:basedOn w:val="Index"/>
    <w:rsid w:val="00ED7895"/>
    <w:pPr>
      <w:tabs>
        <w:tab w:val="right" w:leader="dot" w:pos="8557"/>
      </w:tabs>
      <w:ind w:left="1415" w:firstLine="0"/>
    </w:pPr>
  </w:style>
  <w:style w:type="paragraph" w:styleId="T7">
    <w:name w:val="toc 7"/>
    <w:basedOn w:val="Index"/>
    <w:rsid w:val="00ED7895"/>
    <w:pPr>
      <w:tabs>
        <w:tab w:val="right" w:leader="dot" w:pos="8274"/>
      </w:tabs>
      <w:ind w:left="1698" w:firstLine="0"/>
    </w:pPr>
  </w:style>
  <w:style w:type="paragraph" w:styleId="T8">
    <w:name w:val="toc 8"/>
    <w:basedOn w:val="Index"/>
    <w:rsid w:val="00ED7895"/>
    <w:pPr>
      <w:tabs>
        <w:tab w:val="right" w:leader="dot" w:pos="7991"/>
      </w:tabs>
      <w:ind w:left="1981" w:firstLine="0"/>
    </w:pPr>
  </w:style>
  <w:style w:type="paragraph" w:styleId="T9">
    <w:name w:val="toc 9"/>
    <w:basedOn w:val="Index"/>
    <w:rsid w:val="00ED7895"/>
    <w:pPr>
      <w:tabs>
        <w:tab w:val="right" w:leader="dot" w:pos="7708"/>
      </w:tabs>
      <w:ind w:left="2264" w:firstLine="0"/>
    </w:pPr>
  </w:style>
  <w:style w:type="paragraph" w:customStyle="1" w:styleId="Contents10">
    <w:name w:val="Contents 10"/>
    <w:basedOn w:val="Index"/>
    <w:rsid w:val="00ED7895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rsid w:val="00ED7895"/>
    <w:pPr>
      <w:suppressLineNumbers/>
    </w:pPr>
  </w:style>
  <w:style w:type="paragraph" w:customStyle="1" w:styleId="TableHeading">
    <w:name w:val="Table Heading"/>
    <w:basedOn w:val="TableContents"/>
    <w:rsid w:val="00ED7895"/>
    <w:pPr>
      <w:jc w:val="center"/>
    </w:pPr>
    <w:rPr>
      <w:b/>
      <w:bCs/>
    </w:rPr>
  </w:style>
  <w:style w:type="paragraph" w:customStyle="1" w:styleId="Framecontents">
    <w:name w:val="Frame contents"/>
    <w:basedOn w:val="GvdeMetni"/>
    <w:rsid w:val="00ED7895"/>
  </w:style>
  <w:style w:type="paragraph" w:styleId="BalonMetni">
    <w:name w:val="Balloon Text"/>
    <w:basedOn w:val="Normal"/>
    <w:link w:val="BalonMetniChar"/>
    <w:uiPriority w:val="99"/>
    <w:semiHidden/>
    <w:unhideWhenUsed/>
    <w:rsid w:val="00772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26D6"/>
    <w:rPr>
      <w:rFonts w:ascii="Tahoma" w:hAnsi="Tahoma" w:cs="Tahoma"/>
      <w:sz w:val="16"/>
      <w:szCs w:val="16"/>
      <w:lang w:eastAsia="ar-SA"/>
    </w:rPr>
  </w:style>
  <w:style w:type="character" w:customStyle="1" w:styleId="AltBilgiChar">
    <w:name w:val="Alt Bilgi Char"/>
    <w:basedOn w:val="VarsaylanParagrafYazTipi"/>
    <w:link w:val="AltBilgi"/>
    <w:uiPriority w:val="99"/>
    <w:rsid w:val="00531EA1"/>
    <w:rPr>
      <w:sz w:val="24"/>
      <w:szCs w:val="24"/>
      <w:lang w:eastAsia="ar-SA"/>
    </w:rPr>
  </w:style>
  <w:style w:type="paragraph" w:customStyle="1" w:styleId="Default">
    <w:name w:val="Default"/>
    <w:rsid w:val="003E1F5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F04EC6"/>
  </w:style>
  <w:style w:type="paragraph" w:styleId="ListeParagraf">
    <w:name w:val="List Paragraph"/>
    <w:basedOn w:val="Normal"/>
    <w:uiPriority w:val="72"/>
    <w:qFormat/>
    <w:rsid w:val="00243ECB"/>
    <w:pPr>
      <w:ind w:left="720"/>
      <w:contextualSpacing/>
    </w:pPr>
  </w:style>
  <w:style w:type="paragraph" w:styleId="Altyaz">
    <w:name w:val="Subtitle"/>
    <w:basedOn w:val="Normal"/>
    <w:next w:val="Normal"/>
    <w:link w:val="AltyazChar"/>
    <w:uiPriority w:val="11"/>
    <w:qFormat/>
    <w:rsid w:val="00A5489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A5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56F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56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56F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56F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56F5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56F5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Balk1Char">
    <w:name w:val="Başlık 1 Char"/>
    <w:basedOn w:val="VarsaylanParagrafYazTipi"/>
    <w:link w:val="Balk1"/>
    <w:rsid w:val="001B0926"/>
    <w:rPr>
      <w:rFonts w:eastAsia="Arial" w:cs="Arial"/>
      <w:b/>
      <w:bCs/>
      <w:kern w:val="1"/>
      <w:sz w:val="28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arduino.cc/tutorials/uno-rev3/intro-to-board/" TargetMode="External"/><Relationship Id="rId18" Type="http://schemas.openxmlformats.org/officeDocument/2006/relationships/hyperlink" Target="https://components101.com/sensors/ttp223-touch-sensor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tinkercad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https://www.youtube.com/watch?v=nG2siafMz_c&amp;t=42s&amp;ab_channel=PlayfulTechnology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docs.picobricks.com/tr/latest/projeler/buzz%20wire%20game.html" TargetMode="External"/><Relationship Id="rId20" Type="http://schemas.openxmlformats.org/officeDocument/2006/relationships/hyperlink" Target="https://circuitdigest.com/microcontroller-projects/arduino-based-wire-loop-game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lastminuteengineers.com/i2c-lcd-arduino-tutorial/" TargetMode="External"/><Relationship Id="rId23" Type="http://schemas.openxmlformats.org/officeDocument/2006/relationships/image" Target="media/image3.jp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s://randomnerdtutorials.com/arduino-display-temperature-humidity-sensor-lc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ohnrickman/LiquidCrystal_I2C" TargetMode="External"/><Relationship Id="rId22" Type="http://schemas.openxmlformats.org/officeDocument/2006/relationships/image" Target="media/image2.jp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8A69D-419A-1345-8D34-87561A3F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2152</Words>
  <Characters>12271</Characters>
  <Application>Microsoft Office Word</Application>
  <DocSecurity>0</DocSecurity>
  <Lines>102</Lines>
  <Paragraphs>28</Paragraphs>
  <ScaleCrop>false</ScaleCrop>
  <Company>Bahcesehir University</Company>
  <LinksUpToDate>false</LinksUpToDate>
  <CharactersWithSpaces>14395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Proposal</dc:title>
  <dc:creator>Dr Andrew Beddall</dc:creator>
  <cp:lastModifiedBy>Deniz Özmen</cp:lastModifiedBy>
  <cp:revision>2</cp:revision>
  <cp:lastPrinted>1900-12-31T22:03:00Z</cp:lastPrinted>
  <dcterms:created xsi:type="dcterms:W3CDTF">2025-08-10T10:59:00Z</dcterms:created>
  <dcterms:modified xsi:type="dcterms:W3CDTF">2025-08-10T10:59:00Z</dcterms:modified>
</cp:coreProperties>
</file>